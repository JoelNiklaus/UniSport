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9D17E" w14:textId="5E7B8219" w:rsidR="00500DCB" w:rsidRPr="00C05C1F" w:rsidRDefault="00500DCB" w:rsidP="00941DCC">
      <w:pPr>
        <w:pStyle w:val="Heading1"/>
        <w:numPr>
          <w:ilvl w:val="0"/>
          <w:numId w:val="0"/>
        </w:numPr>
        <w:tabs>
          <w:tab w:val="left" w:pos="4111"/>
        </w:tabs>
        <w:ind w:left="3544" w:right="-199"/>
        <w:rPr>
          <w:rFonts w:ascii="Arial" w:hAnsi="Arial"/>
          <w:lang w:val="en-GB"/>
        </w:rPr>
      </w:pPr>
      <w:bookmarkStart w:id="0" w:name="_Toc128895515"/>
      <w:bookmarkStart w:id="1" w:name="_Toc128895712"/>
      <w:bookmarkStart w:id="2" w:name="_Toc159832412"/>
      <w:r w:rsidRPr="00C05C1F">
        <w:rPr>
          <w:rFonts w:ascii="Arial" w:hAnsi="Arial"/>
          <w:lang w:val="en-GB"/>
        </w:rPr>
        <w:tab/>
      </w:r>
      <w:bookmarkStart w:id="3" w:name="_Toc178676312"/>
      <w:bookmarkStart w:id="4" w:name="_Toc178677286"/>
      <w:bookmarkStart w:id="5" w:name="_Toc499878227"/>
      <w:bookmarkStart w:id="6" w:name="_Toc501696285"/>
      <w:r w:rsidRPr="00C05C1F">
        <w:rPr>
          <w:rFonts w:ascii="Arial" w:hAnsi="Arial"/>
          <w:lang w:val="en-GB"/>
        </w:rPr>
        <w:t xml:space="preserve">Mini project for </w:t>
      </w:r>
      <w:proofErr w:type="spellStart"/>
      <w:r w:rsidRPr="00C05C1F">
        <w:rPr>
          <w:rFonts w:ascii="Arial" w:hAnsi="Arial"/>
          <w:lang w:val="en-GB"/>
        </w:rPr>
        <w:t>WebEng</w:t>
      </w:r>
      <w:proofErr w:type="spellEnd"/>
      <w:r w:rsidRPr="00C05C1F">
        <w:rPr>
          <w:rFonts w:ascii="Arial" w:hAnsi="Arial"/>
          <w:lang w:val="en-GB"/>
        </w:rPr>
        <w:t xml:space="preserve"> </w:t>
      </w:r>
      <w:bookmarkEnd w:id="0"/>
      <w:bookmarkEnd w:id="1"/>
      <w:r w:rsidR="00CA64DE" w:rsidRPr="00C05C1F">
        <w:rPr>
          <w:rFonts w:ascii="Arial" w:hAnsi="Arial"/>
          <w:lang w:val="en-GB"/>
        </w:rPr>
        <w:t>1</w:t>
      </w:r>
      <w:r w:rsidR="0012104E" w:rsidRPr="00C05C1F">
        <w:rPr>
          <w:rFonts w:ascii="Arial" w:hAnsi="Arial"/>
          <w:lang w:val="en-GB"/>
        </w:rPr>
        <w:t>7</w:t>
      </w:r>
      <w:r w:rsidRPr="00C05C1F">
        <w:rPr>
          <w:rFonts w:ascii="Arial" w:hAnsi="Arial"/>
          <w:lang w:val="en-GB"/>
        </w:rPr>
        <w:t>-</w:t>
      </w:r>
      <w:bookmarkEnd w:id="3"/>
      <w:bookmarkEnd w:id="4"/>
      <w:r w:rsidR="0051383B" w:rsidRPr="00C05C1F">
        <w:rPr>
          <w:rFonts w:ascii="Arial" w:hAnsi="Arial"/>
          <w:lang w:val="en-GB"/>
        </w:rPr>
        <w:t>1</w:t>
      </w:r>
      <w:r w:rsidR="0012104E" w:rsidRPr="00C05C1F">
        <w:rPr>
          <w:rFonts w:ascii="Arial" w:hAnsi="Arial"/>
          <w:lang w:val="en-GB"/>
        </w:rPr>
        <w:t>8</w:t>
      </w:r>
      <w:bookmarkEnd w:id="5"/>
      <w:bookmarkEnd w:id="6"/>
    </w:p>
    <w:sdt>
      <w:sdtPr>
        <w:rPr>
          <w:rFonts w:ascii="Calibri" w:hAnsi="Calibri"/>
          <w:b w:val="0"/>
          <w:bCs w:val="0"/>
          <w:color w:val="auto"/>
          <w:sz w:val="22"/>
          <w:szCs w:val="22"/>
          <w:lang w:val="fr-CH" w:eastAsia="fr-CH"/>
        </w:rPr>
        <w:id w:val="1787073518"/>
        <w:docPartObj>
          <w:docPartGallery w:val="Table of Contents"/>
          <w:docPartUnique/>
        </w:docPartObj>
      </w:sdtPr>
      <w:sdtEndPr>
        <w:rPr>
          <w:noProof/>
        </w:rPr>
      </w:sdtEndPr>
      <w:sdtContent>
        <w:p w14:paraId="576AC364" w14:textId="256881A4" w:rsidR="00540BED" w:rsidRDefault="00540BED">
          <w:pPr>
            <w:pStyle w:val="TOCHeading"/>
          </w:pPr>
          <w:r>
            <w:t>Table of Contents</w:t>
          </w:r>
        </w:p>
        <w:p w14:paraId="4B7B9C90" w14:textId="77777777" w:rsidR="00BB5EF3" w:rsidRDefault="00540BED">
          <w:pPr>
            <w:pStyle w:val="TOC1"/>
            <w:tabs>
              <w:tab w:val="right" w:leader="dot" w:pos="9628"/>
            </w:tabs>
            <w:rPr>
              <w:rFonts w:eastAsiaTheme="minorEastAsia" w:cstheme="minorBidi"/>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01696285" w:history="1">
            <w:r w:rsidR="00BB5EF3" w:rsidRPr="0011581E">
              <w:rPr>
                <w:rStyle w:val="Hyperlink"/>
                <w:rFonts w:ascii="Arial" w:hAnsi="Arial"/>
                <w:noProof/>
                <w:lang w:val="en-GB"/>
              </w:rPr>
              <w:t>Mini project for WebEng 17-18</w:t>
            </w:r>
            <w:r w:rsidR="00BB5EF3">
              <w:rPr>
                <w:noProof/>
                <w:webHidden/>
              </w:rPr>
              <w:tab/>
            </w:r>
            <w:r w:rsidR="00BB5EF3">
              <w:rPr>
                <w:noProof/>
                <w:webHidden/>
              </w:rPr>
              <w:fldChar w:fldCharType="begin"/>
            </w:r>
            <w:r w:rsidR="00BB5EF3">
              <w:rPr>
                <w:noProof/>
                <w:webHidden/>
              </w:rPr>
              <w:instrText xml:space="preserve"> PAGEREF _Toc501696285 \h </w:instrText>
            </w:r>
            <w:r w:rsidR="00BB5EF3">
              <w:rPr>
                <w:noProof/>
                <w:webHidden/>
              </w:rPr>
            </w:r>
            <w:r w:rsidR="00BB5EF3">
              <w:rPr>
                <w:noProof/>
                <w:webHidden/>
              </w:rPr>
              <w:fldChar w:fldCharType="separate"/>
            </w:r>
            <w:r w:rsidR="00BB5EF3">
              <w:rPr>
                <w:noProof/>
                <w:webHidden/>
              </w:rPr>
              <w:t>1</w:t>
            </w:r>
            <w:r w:rsidR="00BB5EF3">
              <w:rPr>
                <w:noProof/>
                <w:webHidden/>
              </w:rPr>
              <w:fldChar w:fldCharType="end"/>
            </w:r>
          </w:hyperlink>
        </w:p>
        <w:p w14:paraId="60322D08" w14:textId="77777777" w:rsidR="00BB5EF3" w:rsidRDefault="00BB5EF3">
          <w:pPr>
            <w:pStyle w:val="TOC2"/>
            <w:tabs>
              <w:tab w:val="left" w:pos="880"/>
              <w:tab w:val="right" w:leader="dot" w:pos="9628"/>
            </w:tabs>
            <w:rPr>
              <w:rFonts w:eastAsiaTheme="minorEastAsia" w:cstheme="minorBidi"/>
              <w:smallCaps w:val="0"/>
              <w:noProof/>
              <w:sz w:val="24"/>
              <w:szCs w:val="24"/>
              <w:lang w:val="en-GB" w:eastAsia="en-GB"/>
            </w:rPr>
          </w:pPr>
          <w:hyperlink w:anchor="_Toc501696286" w:history="1">
            <w:r w:rsidRPr="0011581E">
              <w:rPr>
                <w:rStyle w:val="Hyperlink"/>
                <w:noProof/>
                <w:lang w:val="en-GB"/>
              </w:rPr>
              <w:t>1.1</w:t>
            </w:r>
            <w:r>
              <w:rPr>
                <w:rFonts w:eastAsiaTheme="minorEastAsia" w:cstheme="minorBidi"/>
                <w:smallCaps w:val="0"/>
                <w:noProof/>
                <w:sz w:val="24"/>
                <w:szCs w:val="24"/>
                <w:lang w:val="en-GB" w:eastAsia="en-GB"/>
              </w:rPr>
              <w:tab/>
            </w:r>
            <w:r w:rsidRPr="0011581E">
              <w:rPr>
                <w:rStyle w:val="Hyperlink"/>
                <w:noProof/>
                <w:lang w:val="en-GB"/>
              </w:rPr>
              <w:t>Pedagogical goals and organization</w:t>
            </w:r>
            <w:r>
              <w:rPr>
                <w:noProof/>
                <w:webHidden/>
              </w:rPr>
              <w:tab/>
            </w:r>
            <w:r>
              <w:rPr>
                <w:noProof/>
                <w:webHidden/>
              </w:rPr>
              <w:fldChar w:fldCharType="begin"/>
            </w:r>
            <w:r>
              <w:rPr>
                <w:noProof/>
                <w:webHidden/>
              </w:rPr>
              <w:instrText xml:space="preserve"> PAGEREF _Toc501696286 \h </w:instrText>
            </w:r>
            <w:r>
              <w:rPr>
                <w:noProof/>
                <w:webHidden/>
              </w:rPr>
            </w:r>
            <w:r>
              <w:rPr>
                <w:noProof/>
                <w:webHidden/>
              </w:rPr>
              <w:fldChar w:fldCharType="separate"/>
            </w:r>
            <w:r>
              <w:rPr>
                <w:noProof/>
                <w:webHidden/>
              </w:rPr>
              <w:t>1</w:t>
            </w:r>
            <w:r>
              <w:rPr>
                <w:noProof/>
                <w:webHidden/>
              </w:rPr>
              <w:fldChar w:fldCharType="end"/>
            </w:r>
          </w:hyperlink>
        </w:p>
        <w:p w14:paraId="7FF67B3F" w14:textId="77777777" w:rsidR="00BB5EF3" w:rsidRDefault="00BB5EF3">
          <w:pPr>
            <w:pStyle w:val="TOC2"/>
            <w:tabs>
              <w:tab w:val="left" w:pos="880"/>
              <w:tab w:val="right" w:leader="dot" w:pos="9628"/>
            </w:tabs>
            <w:rPr>
              <w:rFonts w:eastAsiaTheme="minorEastAsia" w:cstheme="minorBidi"/>
              <w:smallCaps w:val="0"/>
              <w:noProof/>
              <w:sz w:val="24"/>
              <w:szCs w:val="24"/>
              <w:lang w:val="en-GB" w:eastAsia="en-GB"/>
            </w:rPr>
          </w:pPr>
          <w:hyperlink w:anchor="_Toc501696287" w:history="1">
            <w:r w:rsidRPr="0011581E">
              <w:rPr>
                <w:rStyle w:val="Hyperlink"/>
                <w:noProof/>
                <w:lang w:val="en-GB"/>
              </w:rPr>
              <w:t>1.2</w:t>
            </w:r>
            <w:r>
              <w:rPr>
                <w:rFonts w:eastAsiaTheme="minorEastAsia" w:cstheme="minorBidi"/>
                <w:smallCaps w:val="0"/>
                <w:noProof/>
                <w:sz w:val="24"/>
                <w:szCs w:val="24"/>
                <w:lang w:val="en-GB" w:eastAsia="en-GB"/>
              </w:rPr>
              <w:tab/>
            </w:r>
            <w:r w:rsidRPr="0011581E">
              <w:rPr>
                <w:rStyle w:val="Hyperlink"/>
                <w:noProof/>
                <w:lang w:val="en-GB"/>
              </w:rPr>
              <w:t>Evaluation</w:t>
            </w:r>
            <w:r>
              <w:rPr>
                <w:noProof/>
                <w:webHidden/>
              </w:rPr>
              <w:tab/>
            </w:r>
            <w:r>
              <w:rPr>
                <w:noProof/>
                <w:webHidden/>
              </w:rPr>
              <w:fldChar w:fldCharType="begin"/>
            </w:r>
            <w:r>
              <w:rPr>
                <w:noProof/>
                <w:webHidden/>
              </w:rPr>
              <w:instrText xml:space="preserve"> PAGEREF _Toc501696287 \h </w:instrText>
            </w:r>
            <w:r>
              <w:rPr>
                <w:noProof/>
                <w:webHidden/>
              </w:rPr>
            </w:r>
            <w:r>
              <w:rPr>
                <w:noProof/>
                <w:webHidden/>
              </w:rPr>
              <w:fldChar w:fldCharType="separate"/>
            </w:r>
            <w:r>
              <w:rPr>
                <w:noProof/>
                <w:webHidden/>
              </w:rPr>
              <w:t>2</w:t>
            </w:r>
            <w:r>
              <w:rPr>
                <w:noProof/>
                <w:webHidden/>
              </w:rPr>
              <w:fldChar w:fldCharType="end"/>
            </w:r>
          </w:hyperlink>
        </w:p>
        <w:p w14:paraId="2DE31CF2" w14:textId="77777777" w:rsidR="00BB5EF3" w:rsidRDefault="00BB5EF3">
          <w:pPr>
            <w:pStyle w:val="TOC2"/>
            <w:tabs>
              <w:tab w:val="left" w:pos="880"/>
              <w:tab w:val="right" w:leader="dot" w:pos="9628"/>
            </w:tabs>
            <w:rPr>
              <w:rFonts w:eastAsiaTheme="minorEastAsia" w:cstheme="minorBidi"/>
              <w:smallCaps w:val="0"/>
              <w:noProof/>
              <w:sz w:val="24"/>
              <w:szCs w:val="24"/>
              <w:lang w:val="en-GB" w:eastAsia="en-GB"/>
            </w:rPr>
          </w:pPr>
          <w:hyperlink w:anchor="_Toc501696288" w:history="1">
            <w:r w:rsidRPr="0011581E">
              <w:rPr>
                <w:rStyle w:val="Hyperlink"/>
                <w:noProof/>
                <w:lang w:val="en-GB"/>
              </w:rPr>
              <w:t>1.3</w:t>
            </w:r>
            <w:r>
              <w:rPr>
                <w:rFonts w:eastAsiaTheme="minorEastAsia" w:cstheme="minorBidi"/>
                <w:smallCaps w:val="0"/>
                <w:noProof/>
                <w:sz w:val="24"/>
                <w:szCs w:val="24"/>
                <w:lang w:val="en-GB" w:eastAsia="en-GB"/>
              </w:rPr>
              <w:tab/>
            </w:r>
            <w:r w:rsidRPr="0011581E">
              <w:rPr>
                <w:rStyle w:val="Hyperlink"/>
                <w:noProof/>
                <w:lang w:val="en-GB"/>
              </w:rPr>
              <w:t>Final report structure (to be respected)</w:t>
            </w:r>
            <w:r>
              <w:rPr>
                <w:noProof/>
                <w:webHidden/>
              </w:rPr>
              <w:tab/>
            </w:r>
            <w:r>
              <w:rPr>
                <w:noProof/>
                <w:webHidden/>
              </w:rPr>
              <w:fldChar w:fldCharType="begin"/>
            </w:r>
            <w:r>
              <w:rPr>
                <w:noProof/>
                <w:webHidden/>
              </w:rPr>
              <w:instrText xml:space="preserve"> PAGEREF _Toc501696288 \h </w:instrText>
            </w:r>
            <w:r>
              <w:rPr>
                <w:noProof/>
                <w:webHidden/>
              </w:rPr>
            </w:r>
            <w:r>
              <w:rPr>
                <w:noProof/>
                <w:webHidden/>
              </w:rPr>
              <w:fldChar w:fldCharType="separate"/>
            </w:r>
            <w:r>
              <w:rPr>
                <w:noProof/>
                <w:webHidden/>
              </w:rPr>
              <w:t>2</w:t>
            </w:r>
            <w:r>
              <w:rPr>
                <w:noProof/>
                <w:webHidden/>
              </w:rPr>
              <w:fldChar w:fldCharType="end"/>
            </w:r>
          </w:hyperlink>
        </w:p>
        <w:p w14:paraId="7CDA2988" w14:textId="77777777" w:rsidR="00BB5EF3" w:rsidRDefault="00BB5EF3">
          <w:pPr>
            <w:pStyle w:val="TOC1"/>
            <w:tabs>
              <w:tab w:val="right" w:leader="dot" w:pos="9628"/>
            </w:tabs>
            <w:rPr>
              <w:rFonts w:eastAsiaTheme="minorEastAsia" w:cstheme="minorBidi"/>
              <w:b w:val="0"/>
              <w:bCs w:val="0"/>
              <w:caps w:val="0"/>
              <w:noProof/>
              <w:sz w:val="24"/>
              <w:szCs w:val="24"/>
              <w:lang w:val="en-GB" w:eastAsia="en-GB"/>
            </w:rPr>
          </w:pPr>
          <w:hyperlink w:anchor="_Toc501696289" w:history="1">
            <w:r w:rsidRPr="0011581E">
              <w:rPr>
                <w:rStyle w:val="Hyperlink"/>
                <w:noProof/>
                <w:lang w:val="en-GB"/>
              </w:rPr>
              <w:t>Final Report</w:t>
            </w:r>
            <w:r>
              <w:rPr>
                <w:noProof/>
                <w:webHidden/>
              </w:rPr>
              <w:tab/>
            </w:r>
            <w:r>
              <w:rPr>
                <w:noProof/>
                <w:webHidden/>
              </w:rPr>
              <w:fldChar w:fldCharType="begin"/>
            </w:r>
            <w:r>
              <w:rPr>
                <w:noProof/>
                <w:webHidden/>
              </w:rPr>
              <w:instrText xml:space="preserve"> PAGEREF _Toc501696289 \h </w:instrText>
            </w:r>
            <w:r>
              <w:rPr>
                <w:noProof/>
                <w:webHidden/>
              </w:rPr>
            </w:r>
            <w:r>
              <w:rPr>
                <w:noProof/>
                <w:webHidden/>
              </w:rPr>
              <w:fldChar w:fldCharType="separate"/>
            </w:r>
            <w:r>
              <w:rPr>
                <w:noProof/>
                <w:webHidden/>
              </w:rPr>
              <w:t>3</w:t>
            </w:r>
            <w:r>
              <w:rPr>
                <w:noProof/>
                <w:webHidden/>
              </w:rPr>
              <w:fldChar w:fldCharType="end"/>
            </w:r>
          </w:hyperlink>
        </w:p>
        <w:p w14:paraId="58783A65"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0" w:history="1">
            <w:r w:rsidRPr="0011581E">
              <w:rPr>
                <w:rStyle w:val="Hyperlink"/>
                <w:noProof/>
                <w:lang w:val="en-GB"/>
              </w:rPr>
              <w:t>2.1 Introduction</w:t>
            </w:r>
            <w:r>
              <w:rPr>
                <w:noProof/>
                <w:webHidden/>
              </w:rPr>
              <w:tab/>
            </w:r>
            <w:r>
              <w:rPr>
                <w:noProof/>
                <w:webHidden/>
              </w:rPr>
              <w:fldChar w:fldCharType="begin"/>
            </w:r>
            <w:r>
              <w:rPr>
                <w:noProof/>
                <w:webHidden/>
              </w:rPr>
              <w:instrText xml:space="preserve"> PAGEREF _Toc501696290 \h </w:instrText>
            </w:r>
            <w:r>
              <w:rPr>
                <w:noProof/>
                <w:webHidden/>
              </w:rPr>
            </w:r>
            <w:r>
              <w:rPr>
                <w:noProof/>
                <w:webHidden/>
              </w:rPr>
              <w:fldChar w:fldCharType="separate"/>
            </w:r>
            <w:r>
              <w:rPr>
                <w:noProof/>
                <w:webHidden/>
              </w:rPr>
              <w:t>3</w:t>
            </w:r>
            <w:r>
              <w:rPr>
                <w:noProof/>
                <w:webHidden/>
              </w:rPr>
              <w:fldChar w:fldCharType="end"/>
            </w:r>
          </w:hyperlink>
        </w:p>
        <w:p w14:paraId="1765156D"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1" w:history="1">
            <w:r w:rsidRPr="0011581E">
              <w:rPr>
                <w:rStyle w:val="Hyperlink"/>
                <w:noProof/>
                <w:lang w:val="en-GB"/>
              </w:rPr>
              <w:t>2.2 Development Platform</w:t>
            </w:r>
            <w:r>
              <w:rPr>
                <w:noProof/>
                <w:webHidden/>
              </w:rPr>
              <w:tab/>
            </w:r>
            <w:r>
              <w:rPr>
                <w:noProof/>
                <w:webHidden/>
              </w:rPr>
              <w:fldChar w:fldCharType="begin"/>
            </w:r>
            <w:r>
              <w:rPr>
                <w:noProof/>
                <w:webHidden/>
              </w:rPr>
              <w:instrText xml:space="preserve"> PAGEREF _Toc501696291 \h </w:instrText>
            </w:r>
            <w:r>
              <w:rPr>
                <w:noProof/>
                <w:webHidden/>
              </w:rPr>
            </w:r>
            <w:r>
              <w:rPr>
                <w:noProof/>
                <w:webHidden/>
              </w:rPr>
              <w:fldChar w:fldCharType="separate"/>
            </w:r>
            <w:r>
              <w:rPr>
                <w:noProof/>
                <w:webHidden/>
              </w:rPr>
              <w:t>3</w:t>
            </w:r>
            <w:r>
              <w:rPr>
                <w:noProof/>
                <w:webHidden/>
              </w:rPr>
              <w:fldChar w:fldCharType="end"/>
            </w:r>
          </w:hyperlink>
        </w:p>
        <w:p w14:paraId="1BF3BD2F"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2" w:history="1">
            <w:r w:rsidRPr="0011581E">
              <w:rPr>
                <w:rStyle w:val="Hyperlink"/>
                <w:noProof/>
                <w:lang w:val="en-GB"/>
              </w:rPr>
              <w:t>2.3 Development Environment</w:t>
            </w:r>
            <w:r>
              <w:rPr>
                <w:noProof/>
                <w:webHidden/>
              </w:rPr>
              <w:tab/>
            </w:r>
            <w:r>
              <w:rPr>
                <w:noProof/>
                <w:webHidden/>
              </w:rPr>
              <w:fldChar w:fldCharType="begin"/>
            </w:r>
            <w:r>
              <w:rPr>
                <w:noProof/>
                <w:webHidden/>
              </w:rPr>
              <w:instrText xml:space="preserve"> PAGEREF _Toc501696292 \h </w:instrText>
            </w:r>
            <w:r>
              <w:rPr>
                <w:noProof/>
                <w:webHidden/>
              </w:rPr>
            </w:r>
            <w:r>
              <w:rPr>
                <w:noProof/>
                <w:webHidden/>
              </w:rPr>
              <w:fldChar w:fldCharType="separate"/>
            </w:r>
            <w:r>
              <w:rPr>
                <w:noProof/>
                <w:webHidden/>
              </w:rPr>
              <w:t>4</w:t>
            </w:r>
            <w:r>
              <w:rPr>
                <w:noProof/>
                <w:webHidden/>
              </w:rPr>
              <w:fldChar w:fldCharType="end"/>
            </w:r>
          </w:hyperlink>
        </w:p>
        <w:p w14:paraId="70AD6B98"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3" w:history="1">
            <w:r w:rsidRPr="0011581E">
              <w:rPr>
                <w:rStyle w:val="Hyperlink"/>
                <w:noProof/>
                <w:lang w:val="en-GB"/>
              </w:rPr>
              <w:t>2.4 Specific parts of our application</w:t>
            </w:r>
            <w:r>
              <w:rPr>
                <w:noProof/>
                <w:webHidden/>
              </w:rPr>
              <w:tab/>
            </w:r>
            <w:r>
              <w:rPr>
                <w:noProof/>
                <w:webHidden/>
              </w:rPr>
              <w:fldChar w:fldCharType="begin"/>
            </w:r>
            <w:r>
              <w:rPr>
                <w:noProof/>
                <w:webHidden/>
              </w:rPr>
              <w:instrText xml:space="preserve"> PAGEREF _Toc501696293 \h </w:instrText>
            </w:r>
            <w:r>
              <w:rPr>
                <w:noProof/>
                <w:webHidden/>
              </w:rPr>
            </w:r>
            <w:r>
              <w:rPr>
                <w:noProof/>
                <w:webHidden/>
              </w:rPr>
              <w:fldChar w:fldCharType="separate"/>
            </w:r>
            <w:r>
              <w:rPr>
                <w:noProof/>
                <w:webHidden/>
              </w:rPr>
              <w:t>4</w:t>
            </w:r>
            <w:r>
              <w:rPr>
                <w:noProof/>
                <w:webHidden/>
              </w:rPr>
              <w:fldChar w:fldCharType="end"/>
            </w:r>
          </w:hyperlink>
        </w:p>
        <w:p w14:paraId="480596E9" w14:textId="77777777" w:rsidR="00BB5EF3" w:rsidRDefault="00BB5EF3">
          <w:pPr>
            <w:pStyle w:val="TOC3"/>
            <w:tabs>
              <w:tab w:val="right" w:leader="dot" w:pos="9628"/>
            </w:tabs>
            <w:rPr>
              <w:rFonts w:eastAsiaTheme="minorEastAsia" w:cstheme="minorBidi"/>
              <w:i w:val="0"/>
              <w:iCs w:val="0"/>
              <w:noProof/>
              <w:sz w:val="24"/>
              <w:szCs w:val="24"/>
              <w:lang w:val="en-GB" w:eastAsia="en-GB"/>
            </w:rPr>
          </w:pPr>
          <w:hyperlink w:anchor="_Toc501696294" w:history="1">
            <w:r w:rsidRPr="0011581E">
              <w:rPr>
                <w:rStyle w:val="Hyperlink"/>
                <w:noProof/>
                <w:lang w:val="en-GB"/>
              </w:rPr>
              <w:t>2.4.1 Crawler</w:t>
            </w:r>
            <w:r>
              <w:rPr>
                <w:noProof/>
                <w:webHidden/>
              </w:rPr>
              <w:tab/>
            </w:r>
            <w:r>
              <w:rPr>
                <w:noProof/>
                <w:webHidden/>
              </w:rPr>
              <w:fldChar w:fldCharType="begin"/>
            </w:r>
            <w:r>
              <w:rPr>
                <w:noProof/>
                <w:webHidden/>
              </w:rPr>
              <w:instrText xml:space="preserve"> PAGEREF _Toc501696294 \h </w:instrText>
            </w:r>
            <w:r>
              <w:rPr>
                <w:noProof/>
                <w:webHidden/>
              </w:rPr>
            </w:r>
            <w:r>
              <w:rPr>
                <w:noProof/>
                <w:webHidden/>
              </w:rPr>
              <w:fldChar w:fldCharType="separate"/>
            </w:r>
            <w:r>
              <w:rPr>
                <w:noProof/>
                <w:webHidden/>
              </w:rPr>
              <w:t>4</w:t>
            </w:r>
            <w:r>
              <w:rPr>
                <w:noProof/>
                <w:webHidden/>
              </w:rPr>
              <w:fldChar w:fldCharType="end"/>
            </w:r>
          </w:hyperlink>
        </w:p>
        <w:p w14:paraId="197B49AE" w14:textId="77777777" w:rsidR="00BB5EF3" w:rsidRDefault="00BB5EF3">
          <w:pPr>
            <w:pStyle w:val="TOC3"/>
            <w:tabs>
              <w:tab w:val="right" w:leader="dot" w:pos="9628"/>
            </w:tabs>
            <w:rPr>
              <w:rFonts w:eastAsiaTheme="minorEastAsia" w:cstheme="minorBidi"/>
              <w:i w:val="0"/>
              <w:iCs w:val="0"/>
              <w:noProof/>
              <w:sz w:val="24"/>
              <w:szCs w:val="24"/>
              <w:lang w:val="en-GB" w:eastAsia="en-GB"/>
            </w:rPr>
          </w:pPr>
          <w:hyperlink w:anchor="_Toc501696295" w:history="1">
            <w:r w:rsidRPr="0011581E">
              <w:rPr>
                <w:rStyle w:val="Hyperlink"/>
                <w:noProof/>
                <w:lang w:val="en-US"/>
              </w:rPr>
              <w:t>2.4.2 Instant Data Retrieval</w:t>
            </w:r>
            <w:r>
              <w:rPr>
                <w:noProof/>
                <w:webHidden/>
              </w:rPr>
              <w:tab/>
            </w:r>
            <w:r>
              <w:rPr>
                <w:noProof/>
                <w:webHidden/>
              </w:rPr>
              <w:fldChar w:fldCharType="begin"/>
            </w:r>
            <w:r>
              <w:rPr>
                <w:noProof/>
                <w:webHidden/>
              </w:rPr>
              <w:instrText xml:space="preserve"> PAGEREF _Toc501696295 \h </w:instrText>
            </w:r>
            <w:r>
              <w:rPr>
                <w:noProof/>
                <w:webHidden/>
              </w:rPr>
            </w:r>
            <w:r>
              <w:rPr>
                <w:noProof/>
                <w:webHidden/>
              </w:rPr>
              <w:fldChar w:fldCharType="separate"/>
            </w:r>
            <w:r>
              <w:rPr>
                <w:noProof/>
                <w:webHidden/>
              </w:rPr>
              <w:t>5</w:t>
            </w:r>
            <w:r>
              <w:rPr>
                <w:noProof/>
                <w:webHidden/>
              </w:rPr>
              <w:fldChar w:fldCharType="end"/>
            </w:r>
          </w:hyperlink>
        </w:p>
        <w:p w14:paraId="29C6544E" w14:textId="77777777" w:rsidR="00BB5EF3" w:rsidRDefault="00BB5EF3">
          <w:pPr>
            <w:pStyle w:val="TOC3"/>
            <w:tabs>
              <w:tab w:val="right" w:leader="dot" w:pos="9628"/>
            </w:tabs>
            <w:rPr>
              <w:rFonts w:eastAsiaTheme="minorEastAsia" w:cstheme="minorBidi"/>
              <w:i w:val="0"/>
              <w:iCs w:val="0"/>
              <w:noProof/>
              <w:sz w:val="24"/>
              <w:szCs w:val="24"/>
              <w:lang w:val="en-GB" w:eastAsia="en-GB"/>
            </w:rPr>
          </w:pPr>
          <w:hyperlink w:anchor="_Toc501696296" w:history="1">
            <w:r w:rsidRPr="0011581E">
              <w:rPr>
                <w:rStyle w:val="Hyperlink"/>
                <w:noProof/>
                <w:lang w:val="en-GB"/>
              </w:rPr>
              <w:t>2.4.3 Contact Us</w:t>
            </w:r>
            <w:r>
              <w:rPr>
                <w:noProof/>
                <w:webHidden/>
              </w:rPr>
              <w:tab/>
            </w:r>
            <w:r>
              <w:rPr>
                <w:noProof/>
                <w:webHidden/>
              </w:rPr>
              <w:fldChar w:fldCharType="begin"/>
            </w:r>
            <w:r>
              <w:rPr>
                <w:noProof/>
                <w:webHidden/>
              </w:rPr>
              <w:instrText xml:space="preserve"> PAGEREF _Toc501696296 \h </w:instrText>
            </w:r>
            <w:r>
              <w:rPr>
                <w:noProof/>
                <w:webHidden/>
              </w:rPr>
            </w:r>
            <w:r>
              <w:rPr>
                <w:noProof/>
                <w:webHidden/>
              </w:rPr>
              <w:fldChar w:fldCharType="separate"/>
            </w:r>
            <w:r>
              <w:rPr>
                <w:noProof/>
                <w:webHidden/>
              </w:rPr>
              <w:t>6</w:t>
            </w:r>
            <w:r>
              <w:rPr>
                <w:noProof/>
                <w:webHidden/>
              </w:rPr>
              <w:fldChar w:fldCharType="end"/>
            </w:r>
          </w:hyperlink>
        </w:p>
        <w:p w14:paraId="389D01BD"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7" w:history="1">
            <w:r w:rsidRPr="0011581E">
              <w:rPr>
                <w:rStyle w:val="Hyperlink"/>
                <w:noProof/>
                <w:lang w:val="en-GB"/>
              </w:rPr>
              <w:t>2.5 Code Documentation Tools</w:t>
            </w:r>
            <w:r>
              <w:rPr>
                <w:noProof/>
                <w:webHidden/>
              </w:rPr>
              <w:tab/>
            </w:r>
            <w:r>
              <w:rPr>
                <w:noProof/>
                <w:webHidden/>
              </w:rPr>
              <w:fldChar w:fldCharType="begin"/>
            </w:r>
            <w:r>
              <w:rPr>
                <w:noProof/>
                <w:webHidden/>
              </w:rPr>
              <w:instrText xml:space="preserve"> PAGEREF _Toc501696297 \h </w:instrText>
            </w:r>
            <w:r>
              <w:rPr>
                <w:noProof/>
                <w:webHidden/>
              </w:rPr>
            </w:r>
            <w:r>
              <w:rPr>
                <w:noProof/>
                <w:webHidden/>
              </w:rPr>
              <w:fldChar w:fldCharType="separate"/>
            </w:r>
            <w:r>
              <w:rPr>
                <w:noProof/>
                <w:webHidden/>
              </w:rPr>
              <w:t>7</w:t>
            </w:r>
            <w:r>
              <w:rPr>
                <w:noProof/>
                <w:webHidden/>
              </w:rPr>
              <w:fldChar w:fldCharType="end"/>
            </w:r>
          </w:hyperlink>
        </w:p>
        <w:p w14:paraId="7A587B7C"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8" w:history="1">
            <w:r w:rsidRPr="0011581E">
              <w:rPr>
                <w:rStyle w:val="Hyperlink"/>
                <w:noProof/>
                <w:lang w:val="en-GB"/>
              </w:rPr>
              <w:t>2.6 Installation Guide</w:t>
            </w:r>
            <w:r>
              <w:rPr>
                <w:noProof/>
                <w:webHidden/>
              </w:rPr>
              <w:tab/>
            </w:r>
            <w:r>
              <w:rPr>
                <w:noProof/>
                <w:webHidden/>
              </w:rPr>
              <w:fldChar w:fldCharType="begin"/>
            </w:r>
            <w:r>
              <w:rPr>
                <w:noProof/>
                <w:webHidden/>
              </w:rPr>
              <w:instrText xml:space="preserve"> PAGEREF _Toc501696298 \h </w:instrText>
            </w:r>
            <w:r>
              <w:rPr>
                <w:noProof/>
                <w:webHidden/>
              </w:rPr>
            </w:r>
            <w:r>
              <w:rPr>
                <w:noProof/>
                <w:webHidden/>
              </w:rPr>
              <w:fldChar w:fldCharType="separate"/>
            </w:r>
            <w:r>
              <w:rPr>
                <w:noProof/>
                <w:webHidden/>
              </w:rPr>
              <w:t>7</w:t>
            </w:r>
            <w:r>
              <w:rPr>
                <w:noProof/>
                <w:webHidden/>
              </w:rPr>
              <w:fldChar w:fldCharType="end"/>
            </w:r>
          </w:hyperlink>
        </w:p>
        <w:p w14:paraId="2F863D5B"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299" w:history="1">
            <w:r w:rsidRPr="0011581E">
              <w:rPr>
                <w:rStyle w:val="Hyperlink"/>
                <w:noProof/>
                <w:lang w:val="en-GB"/>
              </w:rPr>
              <w:t>2.7 User Guide</w:t>
            </w:r>
            <w:r>
              <w:rPr>
                <w:noProof/>
                <w:webHidden/>
              </w:rPr>
              <w:tab/>
            </w:r>
            <w:r>
              <w:rPr>
                <w:noProof/>
                <w:webHidden/>
              </w:rPr>
              <w:fldChar w:fldCharType="begin"/>
            </w:r>
            <w:r>
              <w:rPr>
                <w:noProof/>
                <w:webHidden/>
              </w:rPr>
              <w:instrText xml:space="preserve"> PAGEREF _Toc501696299 \h </w:instrText>
            </w:r>
            <w:r>
              <w:rPr>
                <w:noProof/>
                <w:webHidden/>
              </w:rPr>
            </w:r>
            <w:r>
              <w:rPr>
                <w:noProof/>
                <w:webHidden/>
              </w:rPr>
              <w:fldChar w:fldCharType="separate"/>
            </w:r>
            <w:r>
              <w:rPr>
                <w:noProof/>
                <w:webHidden/>
              </w:rPr>
              <w:t>7</w:t>
            </w:r>
            <w:r>
              <w:rPr>
                <w:noProof/>
                <w:webHidden/>
              </w:rPr>
              <w:fldChar w:fldCharType="end"/>
            </w:r>
          </w:hyperlink>
        </w:p>
        <w:p w14:paraId="4BECA8E5" w14:textId="77777777" w:rsidR="00BB5EF3" w:rsidRDefault="00BB5EF3">
          <w:pPr>
            <w:pStyle w:val="TOC2"/>
            <w:tabs>
              <w:tab w:val="right" w:leader="dot" w:pos="9628"/>
            </w:tabs>
            <w:rPr>
              <w:rFonts w:eastAsiaTheme="minorEastAsia" w:cstheme="minorBidi"/>
              <w:smallCaps w:val="0"/>
              <w:noProof/>
              <w:sz w:val="24"/>
              <w:szCs w:val="24"/>
              <w:lang w:val="en-GB" w:eastAsia="en-GB"/>
            </w:rPr>
          </w:pPr>
          <w:hyperlink w:anchor="_Toc501696300" w:history="1">
            <w:r w:rsidRPr="0011581E">
              <w:rPr>
                <w:rStyle w:val="Hyperlink"/>
                <w:noProof/>
                <w:lang w:val="en-GB"/>
              </w:rPr>
              <w:t>2.8 Conclusion</w:t>
            </w:r>
            <w:r>
              <w:rPr>
                <w:noProof/>
                <w:webHidden/>
              </w:rPr>
              <w:tab/>
            </w:r>
            <w:r>
              <w:rPr>
                <w:noProof/>
                <w:webHidden/>
              </w:rPr>
              <w:fldChar w:fldCharType="begin"/>
            </w:r>
            <w:r>
              <w:rPr>
                <w:noProof/>
                <w:webHidden/>
              </w:rPr>
              <w:instrText xml:space="preserve"> PAGEREF _Toc501696300 \h </w:instrText>
            </w:r>
            <w:r>
              <w:rPr>
                <w:noProof/>
                <w:webHidden/>
              </w:rPr>
            </w:r>
            <w:r>
              <w:rPr>
                <w:noProof/>
                <w:webHidden/>
              </w:rPr>
              <w:fldChar w:fldCharType="separate"/>
            </w:r>
            <w:r>
              <w:rPr>
                <w:noProof/>
                <w:webHidden/>
              </w:rPr>
              <w:t>7</w:t>
            </w:r>
            <w:r>
              <w:rPr>
                <w:noProof/>
                <w:webHidden/>
              </w:rPr>
              <w:fldChar w:fldCharType="end"/>
            </w:r>
          </w:hyperlink>
        </w:p>
        <w:p w14:paraId="66810ED1" w14:textId="2EF24DB2" w:rsidR="00500DCB" w:rsidRPr="00540BED" w:rsidRDefault="00540BED" w:rsidP="00540BED">
          <w:r>
            <w:rPr>
              <w:b/>
              <w:bCs/>
              <w:noProof/>
            </w:rPr>
            <w:fldChar w:fldCharType="end"/>
          </w:r>
        </w:p>
      </w:sdtContent>
    </w:sdt>
    <w:p w14:paraId="00225C85" w14:textId="0182D429" w:rsidR="00500DCB" w:rsidRPr="00C05C1F" w:rsidRDefault="00500DCB" w:rsidP="00F36EAB">
      <w:pPr>
        <w:pStyle w:val="Heading2"/>
        <w:jc w:val="both"/>
        <w:rPr>
          <w:lang w:val="en-GB"/>
        </w:rPr>
      </w:pPr>
      <w:bookmarkStart w:id="7" w:name="_Toc178676313"/>
      <w:bookmarkStart w:id="8" w:name="_Toc178677287"/>
      <w:bookmarkStart w:id="9" w:name="_Toc499878228"/>
      <w:bookmarkStart w:id="10" w:name="_Toc501696286"/>
      <w:r w:rsidRPr="00C05C1F">
        <w:rPr>
          <w:lang w:val="en-GB"/>
        </w:rPr>
        <w:t>Pedagogical goals</w:t>
      </w:r>
      <w:bookmarkEnd w:id="7"/>
      <w:bookmarkEnd w:id="8"/>
      <w:r w:rsidR="0012104E" w:rsidRPr="00C05C1F">
        <w:rPr>
          <w:lang w:val="en-GB"/>
        </w:rPr>
        <w:t xml:space="preserve"> and </w:t>
      </w:r>
      <w:r w:rsidR="00840D48" w:rsidRPr="00C05C1F">
        <w:rPr>
          <w:lang w:val="en-GB"/>
        </w:rPr>
        <w:t>organization</w:t>
      </w:r>
      <w:bookmarkEnd w:id="9"/>
      <w:bookmarkEnd w:id="10"/>
    </w:p>
    <w:p w14:paraId="4CD5F8AF" w14:textId="01EE4F7F" w:rsidR="0012104E" w:rsidRPr="00C05C1F" w:rsidRDefault="0012104E" w:rsidP="0012104E">
      <w:pPr>
        <w:ind w:right="-199"/>
        <w:jc w:val="both"/>
        <w:rPr>
          <w:rFonts w:ascii="Arial" w:hAnsi="Arial" w:cs="Arial"/>
          <w:color w:val="000000" w:themeColor="text1"/>
          <w:sz w:val="24"/>
          <w:lang w:val="en-GB"/>
        </w:rPr>
      </w:pPr>
      <w:bookmarkStart w:id="11" w:name="OLE_LINK1"/>
      <w:bookmarkStart w:id="12" w:name="OLE_LINK6"/>
      <w:r w:rsidRPr="00C05C1F">
        <w:rPr>
          <w:rFonts w:ascii="Arial" w:hAnsi="Arial" w:cs="Arial"/>
          <w:color w:val="000000" w:themeColor="text1"/>
          <w:sz w:val="24"/>
          <w:lang w:val="en-GB"/>
        </w:rPr>
        <w:t>The goal of the mini project</w:t>
      </w:r>
      <w:r w:rsidR="00F1267F" w:rsidRPr="00C05C1F">
        <w:rPr>
          <w:rFonts w:ascii="Arial" w:hAnsi="Arial" w:cs="Arial"/>
          <w:color w:val="000000" w:themeColor="text1"/>
          <w:sz w:val="24"/>
          <w:lang w:val="en-GB"/>
        </w:rPr>
        <w:t xml:space="preserve"> work </w:t>
      </w:r>
      <w:r w:rsidRPr="00C05C1F">
        <w:rPr>
          <w:rFonts w:ascii="Arial" w:hAnsi="Arial" w:cs="Arial"/>
          <w:color w:val="000000" w:themeColor="text1"/>
          <w:sz w:val="24"/>
          <w:lang w:val="en-GB"/>
        </w:rPr>
        <w:t>is</w:t>
      </w:r>
      <w:r w:rsidR="00F1267F" w:rsidRPr="00C05C1F">
        <w:rPr>
          <w:rFonts w:ascii="Arial" w:hAnsi="Arial" w:cs="Arial"/>
          <w:color w:val="000000" w:themeColor="text1"/>
          <w:sz w:val="24"/>
          <w:lang w:val="en-GB"/>
        </w:rPr>
        <w:t xml:space="preserve"> to apply technological skills presented during the lectures and to also make a survey activity on newest technological platforms in order to share them with</w:t>
      </w:r>
      <w:r w:rsidR="006A6B08" w:rsidRPr="00BB5EF3">
        <w:rPr>
          <w:rFonts w:ascii="Arial" w:hAnsi="Arial" w:cs="Arial"/>
          <w:color w:val="000000" w:themeColor="text1"/>
          <w:sz w:val="24"/>
          <w:lang w:val="en-GB"/>
        </w:rPr>
        <w:t xml:space="preserve"> the</w:t>
      </w:r>
      <w:r w:rsidR="00F1267F" w:rsidRPr="00C05C1F">
        <w:rPr>
          <w:rFonts w:ascii="Arial" w:hAnsi="Arial" w:cs="Arial"/>
          <w:color w:val="000000" w:themeColor="text1"/>
          <w:sz w:val="24"/>
          <w:lang w:val="en-GB"/>
        </w:rPr>
        <w:t xml:space="preserve"> whole class</w:t>
      </w:r>
      <w:r w:rsidR="00500DCB" w:rsidRPr="00C05C1F">
        <w:rPr>
          <w:rFonts w:ascii="Arial" w:hAnsi="Arial" w:cs="Arial"/>
          <w:color w:val="000000" w:themeColor="text1"/>
          <w:sz w:val="24"/>
          <w:lang w:val="en-GB"/>
        </w:rPr>
        <w:t xml:space="preserve">. </w:t>
      </w:r>
      <w:bookmarkStart w:id="13" w:name="OLE_LINK7"/>
      <w:bookmarkStart w:id="14" w:name="OLE_LINK8"/>
      <w:bookmarkEnd w:id="11"/>
      <w:bookmarkEnd w:id="12"/>
      <w:r w:rsidR="00F1267F" w:rsidRPr="00C05C1F">
        <w:rPr>
          <w:rFonts w:ascii="Arial" w:hAnsi="Arial" w:cs="Arial"/>
          <w:color w:val="000000" w:themeColor="text1"/>
          <w:sz w:val="24"/>
          <w:lang w:val="en-GB"/>
        </w:rPr>
        <w:t xml:space="preserve">The final deliverable concerns the development of a </w:t>
      </w:r>
      <w:r w:rsidRPr="00C05C1F">
        <w:rPr>
          <w:rFonts w:ascii="Arial" w:hAnsi="Arial" w:cs="Arial"/>
          <w:color w:val="000000" w:themeColor="text1"/>
          <w:sz w:val="24"/>
          <w:lang w:val="en-GB"/>
        </w:rPr>
        <w:t>proof-of-concept application using the technologies presented at the intermediary presentation</w:t>
      </w:r>
      <w:bookmarkStart w:id="15" w:name="OLE_LINK9"/>
      <w:bookmarkStart w:id="16" w:name="OLE_LINK13"/>
      <w:bookmarkEnd w:id="13"/>
      <w:bookmarkEnd w:id="14"/>
      <w:r w:rsidRPr="00C05C1F">
        <w:rPr>
          <w:rFonts w:ascii="Arial" w:hAnsi="Arial" w:cs="Arial"/>
          <w:color w:val="000000" w:themeColor="text1"/>
          <w:sz w:val="24"/>
          <w:lang w:val="en-GB"/>
        </w:rPr>
        <w:t xml:space="preserve"> and a final report:</w:t>
      </w:r>
    </w:p>
    <w:p w14:paraId="2888F987" w14:textId="3C8D259C" w:rsidR="0012104E" w:rsidRPr="00C05C1F" w:rsidRDefault="0012104E" w:rsidP="0012104E">
      <w:pPr>
        <w:pStyle w:val="ListParagraph"/>
        <w:numPr>
          <w:ilvl w:val="0"/>
          <w:numId w:val="20"/>
        </w:numPr>
        <w:ind w:right="-199"/>
        <w:jc w:val="both"/>
        <w:rPr>
          <w:rFonts w:ascii="Arial" w:hAnsi="Arial" w:cs="Arial"/>
          <w:b/>
          <w:color w:val="FF0000"/>
          <w:sz w:val="24"/>
          <w:lang w:val="en-GB"/>
        </w:rPr>
      </w:pPr>
      <w:bookmarkStart w:id="17" w:name="OLE_LINK4"/>
      <w:r w:rsidRPr="00C05C1F">
        <w:rPr>
          <w:rFonts w:ascii="Arial" w:hAnsi="Arial" w:cs="Arial"/>
          <w:b/>
          <w:color w:val="FF0000"/>
          <w:sz w:val="24"/>
          <w:lang w:val="en-GB"/>
        </w:rPr>
        <w:lastRenderedPageBreak/>
        <w:t>Pro</w:t>
      </w:r>
      <w:r w:rsidR="00F01D06" w:rsidRPr="00C05C1F">
        <w:rPr>
          <w:rFonts w:ascii="Arial" w:hAnsi="Arial" w:cs="Arial"/>
          <w:b/>
          <w:color w:val="FF0000"/>
          <w:sz w:val="24"/>
          <w:lang w:val="en-GB"/>
        </w:rPr>
        <w:t>o</w:t>
      </w:r>
      <w:r w:rsidRPr="00C05C1F">
        <w:rPr>
          <w:rFonts w:ascii="Arial" w:hAnsi="Arial" w:cs="Arial"/>
          <w:b/>
          <w:color w:val="FF0000"/>
          <w:sz w:val="24"/>
          <w:lang w:val="en-GB"/>
        </w:rPr>
        <w:t>f-of-concept application</w:t>
      </w:r>
    </w:p>
    <w:p w14:paraId="19F8EA84" w14:textId="15278758" w:rsidR="0012104E" w:rsidRPr="00C05C1F" w:rsidRDefault="0012104E" w:rsidP="0012104E">
      <w:pPr>
        <w:pStyle w:val="ListParagraph"/>
        <w:numPr>
          <w:ilvl w:val="0"/>
          <w:numId w:val="20"/>
        </w:numPr>
        <w:ind w:right="-199"/>
        <w:jc w:val="both"/>
        <w:rPr>
          <w:rFonts w:ascii="Arial" w:hAnsi="Arial" w:cs="Arial"/>
          <w:color w:val="FF0000"/>
          <w:sz w:val="24"/>
          <w:lang w:val="en-GB"/>
        </w:rPr>
      </w:pPr>
      <w:r w:rsidRPr="00C05C1F">
        <w:rPr>
          <w:rFonts w:ascii="Arial" w:hAnsi="Arial" w:cs="Arial"/>
          <w:b/>
          <w:color w:val="FF0000"/>
          <w:sz w:val="24"/>
          <w:lang w:val="en-GB"/>
        </w:rPr>
        <w:t>Final report</w:t>
      </w:r>
      <w:r w:rsidRPr="00C05C1F">
        <w:rPr>
          <w:rFonts w:ascii="Arial" w:hAnsi="Arial" w:cs="Arial"/>
          <w:color w:val="FF0000"/>
          <w:sz w:val="24"/>
          <w:lang w:val="en-GB"/>
        </w:rPr>
        <w:t xml:space="preserve"> </w:t>
      </w:r>
    </w:p>
    <w:p w14:paraId="79B31857" w14:textId="3E1905A6" w:rsidR="00500DCB" w:rsidRPr="00C05C1F" w:rsidRDefault="0012104E" w:rsidP="0012104E">
      <w:pPr>
        <w:pStyle w:val="ListParagraph"/>
        <w:numPr>
          <w:ilvl w:val="0"/>
          <w:numId w:val="20"/>
        </w:numPr>
        <w:ind w:right="-199"/>
        <w:jc w:val="both"/>
        <w:rPr>
          <w:rFonts w:ascii="Arial" w:hAnsi="Arial" w:cs="Arial"/>
          <w:color w:val="FF0000"/>
          <w:sz w:val="24"/>
          <w:lang w:val="en-GB"/>
        </w:rPr>
      </w:pPr>
      <w:bookmarkStart w:id="18" w:name="OLE_LINK5"/>
      <w:bookmarkEnd w:id="17"/>
      <w:r w:rsidRPr="00C05C1F">
        <w:rPr>
          <w:rFonts w:ascii="Arial" w:hAnsi="Arial" w:cs="Arial"/>
          <w:b/>
          <w:color w:val="FF0000"/>
          <w:sz w:val="24"/>
          <w:lang w:val="en-GB"/>
        </w:rPr>
        <w:t>USB Key</w:t>
      </w:r>
      <w:r w:rsidRPr="00C05C1F">
        <w:rPr>
          <w:rFonts w:ascii="Arial" w:hAnsi="Arial" w:cs="Arial"/>
          <w:color w:val="FF0000"/>
          <w:sz w:val="24"/>
          <w:lang w:val="en-GB"/>
        </w:rPr>
        <w:t xml:space="preserve"> with a copy of all documents: report + user guide report + installation report + final project presentation + source code + eventually external resources (software, articles, etc.). </w:t>
      </w:r>
      <w:bookmarkStart w:id="19" w:name="OLE_LINK3"/>
      <w:bookmarkEnd w:id="15"/>
      <w:bookmarkEnd w:id="16"/>
      <w:bookmarkEnd w:id="18"/>
      <w:r w:rsidR="00257C80" w:rsidRPr="00C05C1F">
        <w:rPr>
          <w:rFonts w:ascii="Arial" w:hAnsi="Arial" w:cs="Arial"/>
          <w:color w:val="FF0000"/>
          <w:sz w:val="24"/>
          <w:lang w:val="en-GB"/>
        </w:rPr>
        <w:t>The USB key has to be provided to the supervisors the day of the final presentation</w:t>
      </w:r>
    </w:p>
    <w:p w14:paraId="6DEBFC3D" w14:textId="1A4619D7" w:rsidR="00500DCB" w:rsidRPr="00C05C1F" w:rsidRDefault="00500DCB" w:rsidP="00F36EAB">
      <w:pPr>
        <w:pStyle w:val="Heading2"/>
        <w:jc w:val="both"/>
        <w:rPr>
          <w:lang w:val="en-GB"/>
        </w:rPr>
      </w:pPr>
      <w:bookmarkStart w:id="20" w:name="_Toc499878229"/>
      <w:bookmarkStart w:id="21" w:name="_Toc501696287"/>
      <w:bookmarkEnd w:id="19"/>
      <w:r w:rsidRPr="00C05C1F">
        <w:rPr>
          <w:lang w:val="en-GB"/>
        </w:rPr>
        <w:t>Evaluation</w:t>
      </w:r>
      <w:bookmarkEnd w:id="20"/>
      <w:bookmarkEnd w:id="21"/>
      <w:r w:rsidRPr="00C05C1F">
        <w:rPr>
          <w:lang w:val="en-GB"/>
        </w:rPr>
        <w:t xml:space="preserve"> </w:t>
      </w:r>
    </w:p>
    <w:p w14:paraId="5714175E" w14:textId="0A941215" w:rsidR="00500DCB" w:rsidRPr="00C05C1F" w:rsidRDefault="00500DCB" w:rsidP="0043488A">
      <w:pPr>
        <w:ind w:right="-199"/>
        <w:jc w:val="both"/>
        <w:rPr>
          <w:rFonts w:ascii="Arial" w:hAnsi="Arial" w:cs="Arial"/>
          <w:sz w:val="24"/>
          <w:lang w:val="en-GB"/>
        </w:rPr>
      </w:pPr>
      <w:r w:rsidRPr="00C05C1F">
        <w:rPr>
          <w:rFonts w:ascii="Arial" w:hAnsi="Arial" w:cs="Arial"/>
          <w:sz w:val="24"/>
          <w:lang w:val="en-GB"/>
        </w:rPr>
        <w:t xml:space="preserve">Final mark of the </w:t>
      </w:r>
      <w:proofErr w:type="spellStart"/>
      <w:r w:rsidRPr="00C05C1F">
        <w:rPr>
          <w:rFonts w:ascii="Arial" w:hAnsi="Arial" w:cs="Arial"/>
          <w:sz w:val="24"/>
          <w:lang w:val="en-GB"/>
        </w:rPr>
        <w:t>WebEng</w:t>
      </w:r>
      <w:proofErr w:type="spellEnd"/>
      <w:r w:rsidRPr="00C05C1F">
        <w:rPr>
          <w:rFonts w:ascii="Arial" w:hAnsi="Arial" w:cs="Arial"/>
          <w:sz w:val="24"/>
          <w:lang w:val="en-GB"/>
        </w:rPr>
        <w:t xml:space="preserve"> Module = (70% oral examination) + (30% mini-project)</w:t>
      </w:r>
    </w:p>
    <w:p w14:paraId="38D15421" w14:textId="311B1E3F" w:rsidR="00500DCB" w:rsidRPr="00C05C1F" w:rsidRDefault="0012104E" w:rsidP="00F36EAB">
      <w:pPr>
        <w:pStyle w:val="Heading2"/>
        <w:jc w:val="both"/>
        <w:rPr>
          <w:lang w:val="en-GB"/>
        </w:rPr>
      </w:pPr>
      <w:bookmarkStart w:id="22" w:name="_Toc178677290"/>
      <w:bookmarkStart w:id="23" w:name="_Toc499878230"/>
      <w:bookmarkStart w:id="24" w:name="_Toc501696288"/>
      <w:r w:rsidRPr="00C05C1F">
        <w:rPr>
          <w:lang w:val="en-GB"/>
        </w:rPr>
        <w:t>Final r</w:t>
      </w:r>
      <w:r w:rsidR="00500DCB" w:rsidRPr="00C05C1F">
        <w:rPr>
          <w:lang w:val="en-GB"/>
        </w:rPr>
        <w:t>eport structure</w:t>
      </w:r>
      <w:bookmarkEnd w:id="22"/>
      <w:r w:rsidR="00500DCB" w:rsidRPr="00C05C1F">
        <w:rPr>
          <w:lang w:val="en-GB"/>
        </w:rPr>
        <w:t xml:space="preserve"> </w:t>
      </w:r>
      <w:r w:rsidR="00D52771" w:rsidRPr="00C05C1F">
        <w:rPr>
          <w:lang w:val="en-GB"/>
        </w:rPr>
        <w:t>(</w:t>
      </w:r>
      <w:bookmarkStart w:id="25" w:name="OLE_LINK14"/>
      <w:bookmarkStart w:id="26" w:name="OLE_LINK15"/>
      <w:r w:rsidR="00D52771" w:rsidRPr="00C05C1F">
        <w:rPr>
          <w:color w:val="FF0000"/>
          <w:lang w:val="en-GB"/>
        </w:rPr>
        <w:t>to be respected</w:t>
      </w:r>
      <w:bookmarkEnd w:id="25"/>
      <w:bookmarkEnd w:id="26"/>
      <w:r w:rsidR="00D52771" w:rsidRPr="00C05C1F">
        <w:rPr>
          <w:lang w:val="en-GB"/>
        </w:rPr>
        <w:t>)</w:t>
      </w:r>
      <w:bookmarkEnd w:id="23"/>
      <w:bookmarkEnd w:id="24"/>
    </w:p>
    <w:p w14:paraId="526B39F8" w14:textId="77777777" w:rsidR="008278A2" w:rsidRPr="00C05C1F" w:rsidRDefault="00500DCB" w:rsidP="008278A2">
      <w:pPr>
        <w:pStyle w:val="ListParagraph"/>
        <w:numPr>
          <w:ilvl w:val="0"/>
          <w:numId w:val="40"/>
        </w:numPr>
        <w:rPr>
          <w:lang w:val="en-GB"/>
        </w:rPr>
      </w:pPr>
      <w:bookmarkStart w:id="27" w:name="_Toc178677291"/>
      <w:r w:rsidRPr="00C05C1F">
        <w:rPr>
          <w:lang w:val="en-GB"/>
        </w:rPr>
        <w:t>Introduction</w:t>
      </w:r>
      <w:bookmarkEnd w:id="27"/>
      <w:r w:rsidRPr="00C05C1F">
        <w:rPr>
          <w:lang w:val="en-GB"/>
        </w:rPr>
        <w:t xml:space="preserve"> </w:t>
      </w:r>
      <w:bookmarkStart w:id="28" w:name="_Toc178677292"/>
    </w:p>
    <w:p w14:paraId="0FAA4030" w14:textId="77777777" w:rsidR="008278A2" w:rsidRPr="00C05C1F" w:rsidRDefault="00500DCB" w:rsidP="008278A2">
      <w:pPr>
        <w:pStyle w:val="ListParagraph"/>
        <w:numPr>
          <w:ilvl w:val="0"/>
          <w:numId w:val="40"/>
        </w:numPr>
        <w:rPr>
          <w:lang w:val="en-GB"/>
        </w:rPr>
      </w:pPr>
      <w:r w:rsidRPr="00C05C1F">
        <w:rPr>
          <w:lang w:val="en-GB"/>
        </w:rPr>
        <w:t xml:space="preserve">Development Platform </w:t>
      </w:r>
      <w:bookmarkStart w:id="29" w:name="_Toc159832413"/>
      <w:bookmarkStart w:id="30" w:name="_Toc178677293"/>
      <w:bookmarkEnd w:id="2"/>
      <w:bookmarkEnd w:id="28"/>
    </w:p>
    <w:p w14:paraId="18D534A6" w14:textId="77777777" w:rsidR="008278A2" w:rsidRPr="00C05C1F" w:rsidRDefault="00500DCB" w:rsidP="008278A2">
      <w:pPr>
        <w:pStyle w:val="ListParagraph"/>
        <w:numPr>
          <w:ilvl w:val="0"/>
          <w:numId w:val="40"/>
        </w:numPr>
        <w:rPr>
          <w:lang w:val="en-GB"/>
        </w:rPr>
      </w:pPr>
      <w:r w:rsidRPr="00C05C1F">
        <w:rPr>
          <w:lang w:val="en-GB"/>
        </w:rPr>
        <w:t xml:space="preserve">Development Environment </w:t>
      </w:r>
      <w:bookmarkStart w:id="31" w:name="_Toc159832415"/>
      <w:bookmarkStart w:id="32" w:name="_Toc178677294"/>
      <w:bookmarkEnd w:id="29"/>
      <w:bookmarkEnd w:id="30"/>
    </w:p>
    <w:p w14:paraId="4C2EFDE7" w14:textId="77777777" w:rsidR="008278A2" w:rsidRPr="00C05C1F" w:rsidRDefault="007D01FE" w:rsidP="008278A2">
      <w:pPr>
        <w:pStyle w:val="ListParagraph"/>
        <w:numPr>
          <w:ilvl w:val="0"/>
          <w:numId w:val="40"/>
        </w:numPr>
        <w:rPr>
          <w:lang w:val="en-GB"/>
        </w:rPr>
      </w:pPr>
      <w:r w:rsidRPr="00C05C1F">
        <w:rPr>
          <w:lang w:val="en-GB"/>
        </w:rPr>
        <w:t>Specific parts (</w:t>
      </w:r>
      <w:r w:rsidR="00500DCB" w:rsidRPr="00C05C1F">
        <w:rPr>
          <w:lang w:val="en-GB"/>
        </w:rPr>
        <w:t>Presentation</w:t>
      </w:r>
      <w:bookmarkEnd w:id="31"/>
      <w:bookmarkEnd w:id="32"/>
      <w:r w:rsidRPr="00C05C1F">
        <w:rPr>
          <w:lang w:val="en-GB"/>
        </w:rPr>
        <w:t>, Logic, Database, etc.)</w:t>
      </w:r>
      <w:bookmarkStart w:id="33" w:name="_Toc159832421"/>
      <w:bookmarkStart w:id="34" w:name="_Toc178677296"/>
    </w:p>
    <w:p w14:paraId="0EDDB91A" w14:textId="77777777" w:rsidR="008278A2" w:rsidRPr="00C05C1F" w:rsidRDefault="00500DCB" w:rsidP="008278A2">
      <w:pPr>
        <w:pStyle w:val="ListParagraph"/>
        <w:numPr>
          <w:ilvl w:val="0"/>
          <w:numId w:val="40"/>
        </w:numPr>
        <w:rPr>
          <w:lang w:val="en-GB"/>
        </w:rPr>
      </w:pPr>
      <w:r w:rsidRPr="00C05C1F">
        <w:rPr>
          <w:lang w:val="en-GB"/>
        </w:rPr>
        <w:t xml:space="preserve">Code documentation </w:t>
      </w:r>
      <w:bookmarkEnd w:id="33"/>
      <w:bookmarkEnd w:id="34"/>
      <w:r w:rsidRPr="00C05C1F">
        <w:rPr>
          <w:lang w:val="en-GB"/>
        </w:rPr>
        <w:t>tools</w:t>
      </w:r>
      <w:bookmarkStart w:id="35" w:name="_Toc178677298"/>
    </w:p>
    <w:p w14:paraId="1CB81B03" w14:textId="77777777" w:rsidR="008278A2" w:rsidRPr="00C05C1F" w:rsidRDefault="00500DCB" w:rsidP="008278A2">
      <w:pPr>
        <w:pStyle w:val="ListParagraph"/>
        <w:numPr>
          <w:ilvl w:val="0"/>
          <w:numId w:val="40"/>
        </w:numPr>
        <w:rPr>
          <w:lang w:val="en-GB"/>
        </w:rPr>
      </w:pPr>
      <w:r w:rsidRPr="00C05C1F">
        <w:rPr>
          <w:szCs w:val="13"/>
          <w:lang w:val="en-GB"/>
        </w:rPr>
        <w:t>Installation guide</w:t>
      </w:r>
      <w:bookmarkStart w:id="36" w:name="_Toc178677299"/>
      <w:bookmarkEnd w:id="35"/>
    </w:p>
    <w:p w14:paraId="5FA9E3CE" w14:textId="77777777" w:rsidR="008278A2" w:rsidRPr="00C05C1F" w:rsidRDefault="00500DCB" w:rsidP="008278A2">
      <w:pPr>
        <w:pStyle w:val="ListParagraph"/>
        <w:numPr>
          <w:ilvl w:val="0"/>
          <w:numId w:val="40"/>
        </w:numPr>
        <w:rPr>
          <w:lang w:val="en-GB"/>
        </w:rPr>
      </w:pPr>
      <w:r w:rsidRPr="00C05C1F">
        <w:rPr>
          <w:szCs w:val="13"/>
          <w:lang w:val="en-GB"/>
        </w:rPr>
        <w:t>User guide</w:t>
      </w:r>
      <w:bookmarkStart w:id="37" w:name="_Toc178677300"/>
      <w:bookmarkEnd w:id="36"/>
    </w:p>
    <w:p w14:paraId="2DA84FF8" w14:textId="08B01923" w:rsidR="00F01D06" w:rsidRPr="00C05C1F" w:rsidRDefault="00500DCB" w:rsidP="00F01D06">
      <w:pPr>
        <w:pStyle w:val="ListParagraph"/>
        <w:numPr>
          <w:ilvl w:val="0"/>
          <w:numId w:val="40"/>
        </w:numPr>
        <w:rPr>
          <w:lang w:val="en-GB"/>
        </w:rPr>
      </w:pPr>
      <w:r w:rsidRPr="00C05C1F">
        <w:rPr>
          <w:szCs w:val="13"/>
          <w:lang w:val="en-GB"/>
        </w:rPr>
        <w:t>Conclusi</w:t>
      </w:r>
      <w:bookmarkEnd w:id="37"/>
      <w:r w:rsidR="00F01D06" w:rsidRPr="00C05C1F">
        <w:rPr>
          <w:szCs w:val="13"/>
          <w:lang w:val="en-GB"/>
        </w:rPr>
        <w:t>on</w:t>
      </w:r>
    </w:p>
    <w:p w14:paraId="37BA7F3D" w14:textId="7AA7D72F" w:rsidR="00F01D06" w:rsidRPr="00C05C1F" w:rsidRDefault="00F01D06" w:rsidP="00F01D06">
      <w:pPr>
        <w:pStyle w:val="Heading1"/>
        <w:numPr>
          <w:ilvl w:val="0"/>
          <w:numId w:val="0"/>
        </w:numPr>
        <w:ind w:left="4537"/>
        <w:jc w:val="center"/>
        <w:rPr>
          <w:lang w:val="en-GB"/>
        </w:rPr>
      </w:pPr>
      <w:r w:rsidRPr="00C05C1F">
        <w:rPr>
          <w:lang w:val="en-GB"/>
        </w:rPr>
        <w:lastRenderedPageBreak/>
        <w:t xml:space="preserve"> </w:t>
      </w:r>
      <w:bookmarkStart w:id="38" w:name="_Toc501696289"/>
      <w:r w:rsidRPr="00C05C1F">
        <w:rPr>
          <w:lang w:val="en-GB"/>
        </w:rPr>
        <w:t>Final Report</w:t>
      </w:r>
      <w:bookmarkEnd w:id="38"/>
    </w:p>
    <w:p w14:paraId="3E99C7C1" w14:textId="5219E05B" w:rsidR="00F01D06" w:rsidRPr="00C05C1F" w:rsidRDefault="00F01D06" w:rsidP="00F01D06">
      <w:pPr>
        <w:pStyle w:val="Heading2"/>
        <w:numPr>
          <w:ilvl w:val="0"/>
          <w:numId w:val="0"/>
        </w:numPr>
        <w:rPr>
          <w:lang w:val="en-GB"/>
        </w:rPr>
      </w:pPr>
      <w:bookmarkStart w:id="39" w:name="_Toc501696290"/>
      <w:r w:rsidRPr="00C05C1F">
        <w:rPr>
          <w:lang w:val="en-GB"/>
        </w:rPr>
        <w:t>2.1 Introduction</w:t>
      </w:r>
      <w:bookmarkEnd w:id="39"/>
    </w:p>
    <w:p w14:paraId="04BC97D8" w14:textId="39002B86" w:rsidR="00F01D06" w:rsidRPr="00C05C1F" w:rsidRDefault="00F01D06" w:rsidP="00F01D06">
      <w:pPr>
        <w:rPr>
          <w:lang w:val="en-GB"/>
        </w:rPr>
      </w:pPr>
      <w:r w:rsidRPr="00C05C1F">
        <w:rPr>
          <w:lang w:val="en-GB"/>
        </w:rPr>
        <w:t xml:space="preserve">At the beginning of the semester we were assigned </w:t>
      </w:r>
      <w:r w:rsidR="00844855" w:rsidRPr="00C05C1F">
        <w:rPr>
          <w:lang w:val="en-GB"/>
        </w:rPr>
        <w:t>the subject “University Sport” for this mini-project. We quickly chose “</w:t>
      </w:r>
      <w:proofErr w:type="spellStart"/>
      <w:r w:rsidR="00844855" w:rsidRPr="00C05C1F">
        <w:rPr>
          <w:lang w:val="en-GB"/>
        </w:rPr>
        <w:t>UniSport</w:t>
      </w:r>
      <w:proofErr w:type="spellEnd"/>
      <w:r w:rsidR="00844855" w:rsidRPr="00C05C1F">
        <w:rPr>
          <w:lang w:val="en-GB"/>
        </w:rPr>
        <w:t xml:space="preserve">” as the name for our project, </w:t>
      </w:r>
      <w:r w:rsidR="00C05C1F">
        <w:rPr>
          <w:lang w:val="en-GB"/>
        </w:rPr>
        <w:t>realis</w:t>
      </w:r>
      <w:r w:rsidR="00844855" w:rsidRPr="00C05C1F">
        <w:rPr>
          <w:lang w:val="en-GB"/>
        </w:rPr>
        <w:t>ing only later that this name was already being used.</w:t>
      </w:r>
    </w:p>
    <w:p w14:paraId="2FF1418E" w14:textId="579442A0" w:rsidR="00844855" w:rsidRPr="00C05C1F" w:rsidRDefault="00F8125B" w:rsidP="00F01D06">
      <w:pPr>
        <w:rPr>
          <w:lang w:val="en-GB"/>
        </w:rPr>
      </w:pPr>
      <w:r w:rsidRPr="00C05C1F">
        <w:rPr>
          <w:lang w:val="en-GB"/>
        </w:rPr>
        <w:t>I</w:t>
      </w:r>
      <w:r w:rsidR="008F3F8F" w:rsidRPr="00C05C1F">
        <w:rPr>
          <w:lang w:val="en-GB"/>
        </w:rPr>
        <w:t xml:space="preserve">t was </w:t>
      </w:r>
      <w:r w:rsidR="004B288C" w:rsidRPr="00C05C1F">
        <w:rPr>
          <w:lang w:val="en-GB"/>
        </w:rPr>
        <w:t>a bit unlucky that in our group two out of three members were rather unexperienced programmers, not having done anything related to web development before.</w:t>
      </w:r>
    </w:p>
    <w:p w14:paraId="6F541BCF" w14:textId="77777777" w:rsidR="004412D0" w:rsidRPr="00C05C1F" w:rsidRDefault="004412D0" w:rsidP="00F01D06">
      <w:pPr>
        <w:rPr>
          <w:lang w:val="en-GB"/>
        </w:rPr>
      </w:pPr>
    </w:p>
    <w:p w14:paraId="08BBCC9D" w14:textId="6BD55247" w:rsidR="004412D0" w:rsidRPr="00C05C1F" w:rsidRDefault="004412D0" w:rsidP="004412D0">
      <w:pPr>
        <w:pStyle w:val="Heading2"/>
        <w:numPr>
          <w:ilvl w:val="0"/>
          <w:numId w:val="0"/>
        </w:numPr>
        <w:rPr>
          <w:lang w:val="en-GB"/>
        </w:rPr>
      </w:pPr>
      <w:bookmarkStart w:id="40" w:name="_Toc501696291"/>
      <w:r w:rsidRPr="00C05C1F">
        <w:rPr>
          <w:lang w:val="en-GB"/>
        </w:rPr>
        <w:t xml:space="preserve">2.2 Development </w:t>
      </w:r>
      <w:r w:rsidR="00C05C1F" w:rsidRPr="00C05C1F">
        <w:rPr>
          <w:lang w:val="en-GB"/>
        </w:rPr>
        <w:t>Platform</w:t>
      </w:r>
      <w:bookmarkEnd w:id="40"/>
    </w:p>
    <w:p w14:paraId="28AE0CAA" w14:textId="016E4A4A" w:rsidR="00492824" w:rsidRDefault="00C05C1F" w:rsidP="00C05C1F">
      <w:pPr>
        <w:rPr>
          <w:lang w:val="en-GB"/>
        </w:rPr>
      </w:pPr>
      <w:r w:rsidRPr="00C05C1F">
        <w:rPr>
          <w:lang w:val="en-GB"/>
        </w:rPr>
        <w:t xml:space="preserve">Due to our unexperienced nature, it was quite difficult to choose a certain development platform, because we couldn’t really </w:t>
      </w:r>
      <w:r>
        <w:rPr>
          <w:lang w:val="en-GB"/>
        </w:rPr>
        <w:t>recognis</w:t>
      </w:r>
      <w:r w:rsidRPr="00C05C1F">
        <w:rPr>
          <w:lang w:val="en-GB"/>
        </w:rPr>
        <w:t xml:space="preserve">e </w:t>
      </w:r>
      <w:r>
        <w:rPr>
          <w:lang w:val="en-GB"/>
        </w:rPr>
        <w:t>advantages or disadvantages of the different platforms. After some research</w:t>
      </w:r>
      <w:r w:rsidR="002428C5">
        <w:rPr>
          <w:lang w:val="en-GB"/>
        </w:rPr>
        <w:t>,</w:t>
      </w:r>
      <w:r>
        <w:rPr>
          <w:lang w:val="en-GB"/>
        </w:rPr>
        <w:t xml:space="preserve"> we decided to</w:t>
      </w:r>
      <w:r w:rsidR="006A6B08" w:rsidRPr="00BB5EF3">
        <w:rPr>
          <w:lang w:val="en-GB"/>
        </w:rPr>
        <w:t xml:space="preserve"> go</w:t>
      </w:r>
      <w:r>
        <w:rPr>
          <w:lang w:val="en-GB"/>
        </w:rPr>
        <w:t xml:space="preserve"> with the full original MEAN-stack: Node.js, Express.js, AngularJS and MongoDB.</w:t>
      </w:r>
      <w:r w:rsidR="002428C5">
        <w:rPr>
          <w:lang w:val="en-GB"/>
        </w:rPr>
        <w:t xml:space="preserve"> We did so because we thought this platform would offer us the most documentation and guidance. It was only after we had started, that we realised most people were already working with </w:t>
      </w:r>
      <w:r w:rsidR="000D0D93">
        <w:rPr>
          <w:lang w:val="en-GB"/>
        </w:rPr>
        <w:t>Angular 5. We decided to keep using AngularJS, rather than starting over with the more recent technology.</w:t>
      </w:r>
    </w:p>
    <w:p w14:paraId="60DBD05C" w14:textId="499C778C" w:rsidR="00C05C1F" w:rsidRDefault="00991111" w:rsidP="00C05C1F">
      <w:pPr>
        <w:rPr>
          <w:lang w:val="en-GB"/>
        </w:rPr>
      </w:pPr>
      <w:r>
        <w:rPr>
          <w:lang w:val="en-GB"/>
        </w:rPr>
        <w:t xml:space="preserve">At the start of this project we chose to use the MEAN-stack </w:t>
      </w:r>
      <w:r w:rsidR="00CC26AC">
        <w:rPr>
          <w:lang w:val="en-GB"/>
        </w:rPr>
        <w:t xml:space="preserve">because everything is in the same language, </w:t>
      </w:r>
      <w:r w:rsidR="00174F61">
        <w:rPr>
          <w:lang w:val="en-GB"/>
        </w:rPr>
        <w:t>it is well documented and it is said to be fairly simple. Now that we have been using these technologies for the past months, we can look back and shine some light on them from our own experiences.</w:t>
      </w:r>
    </w:p>
    <w:p w14:paraId="518F9011" w14:textId="17AAA06A" w:rsidR="0041548A" w:rsidRDefault="0041548A" w:rsidP="00C05C1F">
      <w:pPr>
        <w:rPr>
          <w:color w:val="000000" w:themeColor="text1"/>
          <w:lang w:val="en-GB"/>
        </w:rPr>
      </w:pPr>
      <w:r>
        <w:rPr>
          <w:lang w:val="en-GB"/>
        </w:rPr>
        <w:t xml:space="preserve">First of all, we liked the MVC structure. It was quite easy to understand and get a hang of, even without any prior experience. We think it’s very useful to produce a crude application in a short time. </w:t>
      </w:r>
      <w:r w:rsidR="006E79AC">
        <w:rPr>
          <w:lang w:val="en-GB"/>
        </w:rPr>
        <w:t xml:space="preserve">But it is also very </w:t>
      </w:r>
      <w:r w:rsidR="00277FDD">
        <w:rPr>
          <w:lang w:val="en-GB"/>
        </w:rPr>
        <w:t>scalable for fast growing programs.</w:t>
      </w:r>
      <w:r w:rsidR="006E79AC">
        <w:rPr>
          <w:lang w:val="en-GB"/>
        </w:rPr>
        <w:t xml:space="preserve"> </w:t>
      </w:r>
      <w:r w:rsidR="00832202">
        <w:rPr>
          <w:color w:val="000000" w:themeColor="text1"/>
          <w:lang w:val="en-GB"/>
        </w:rPr>
        <w:t xml:space="preserve">As expected we found a very large community for all of the MEAN technologies, which was a very big help for us. </w:t>
      </w:r>
      <w:r w:rsidR="006A6B08" w:rsidRPr="00BB5EF3">
        <w:rPr>
          <w:color w:val="000000" w:themeColor="text1"/>
          <w:lang w:val="en-GB"/>
        </w:rPr>
        <w:t>This was e</w:t>
      </w:r>
      <w:r w:rsidR="00832202">
        <w:rPr>
          <w:color w:val="000000" w:themeColor="text1"/>
          <w:lang w:val="en-GB"/>
        </w:rPr>
        <w:t>specially</w:t>
      </w:r>
      <w:r w:rsidR="006A6B08" w:rsidRPr="00BB5EF3">
        <w:rPr>
          <w:color w:val="000000" w:themeColor="text1"/>
          <w:lang w:val="en-GB"/>
        </w:rPr>
        <w:t xml:space="preserve"> the case</w:t>
      </w:r>
      <w:r w:rsidR="00832202">
        <w:rPr>
          <w:color w:val="000000" w:themeColor="text1"/>
          <w:lang w:val="en-GB"/>
        </w:rPr>
        <w:t xml:space="preserve"> for AngularJS. We think that the package manager of Node.js, </w:t>
      </w:r>
      <w:proofErr w:type="spellStart"/>
      <w:r w:rsidR="00832202">
        <w:rPr>
          <w:color w:val="000000" w:themeColor="text1"/>
          <w:lang w:val="en-GB"/>
        </w:rPr>
        <w:t>npm</w:t>
      </w:r>
      <w:proofErr w:type="spellEnd"/>
      <w:r w:rsidR="00832202">
        <w:rPr>
          <w:color w:val="000000" w:themeColor="text1"/>
          <w:lang w:val="en-GB"/>
        </w:rPr>
        <w:t xml:space="preserve"> was very helpful and easy to use</w:t>
      </w:r>
      <w:r w:rsidR="00277FDD">
        <w:rPr>
          <w:color w:val="000000" w:themeColor="text1"/>
          <w:lang w:val="en-GB"/>
        </w:rPr>
        <w:t>,</w:t>
      </w:r>
      <w:r w:rsidR="00832202">
        <w:rPr>
          <w:color w:val="000000" w:themeColor="text1"/>
          <w:lang w:val="en-GB"/>
        </w:rPr>
        <w:t xml:space="preserve"> </w:t>
      </w:r>
      <w:r w:rsidR="00277FDD">
        <w:rPr>
          <w:color w:val="000000" w:themeColor="text1"/>
          <w:lang w:val="en-GB"/>
        </w:rPr>
        <w:t>especially when the alternative is Windows CLI.</w:t>
      </w:r>
      <w:r w:rsidR="006A6B08" w:rsidRPr="00BB5EF3">
        <w:rPr>
          <w:color w:val="000000" w:themeColor="text1"/>
          <w:lang w:val="en-GB"/>
        </w:rPr>
        <w:t xml:space="preserve"> </w:t>
      </w:r>
      <w:r w:rsidR="0060477E">
        <w:rPr>
          <w:color w:val="000000" w:themeColor="text1"/>
          <w:lang w:val="en-GB"/>
        </w:rPr>
        <w:t xml:space="preserve">On the other hand, we </w:t>
      </w:r>
      <w:r w:rsidR="00E66641">
        <w:rPr>
          <w:color w:val="000000" w:themeColor="text1"/>
          <w:lang w:val="en-GB"/>
        </w:rPr>
        <w:t xml:space="preserve">experienced that having all parts of your code in the same language can become a bit confusing. We hadn’t thought of that in the beginning. This might be something to think about for more experienced coders but, this complication doesn’t weigh up against the ease of only having to learn one language on a short notice. </w:t>
      </w:r>
      <w:r w:rsidR="00683157">
        <w:rPr>
          <w:color w:val="000000" w:themeColor="text1"/>
          <w:lang w:val="en-GB"/>
        </w:rPr>
        <w:t>Another consequence of everything being in JavaScript</w:t>
      </w:r>
      <w:r w:rsidR="00DD2BC9">
        <w:rPr>
          <w:color w:val="000000" w:themeColor="text1"/>
          <w:lang w:val="en-GB"/>
        </w:rPr>
        <w:t>, is that there is a lot of overlap between technologies. That is, pieces of code could achieve more or less the same result in different places. When this is described as an advantage it is called “flexible coding”. We also</w:t>
      </w:r>
      <w:r w:rsidR="006817B3">
        <w:rPr>
          <w:color w:val="000000" w:themeColor="text1"/>
          <w:lang w:val="en-GB"/>
        </w:rPr>
        <w:t xml:space="preserve"> perceived this as confusing from time to time. Because there are so many ways to do things, it becomes hard to find the ‘correct’ one.</w:t>
      </w:r>
      <w:r w:rsidR="00B11D7C">
        <w:rPr>
          <w:color w:val="000000" w:themeColor="text1"/>
          <w:lang w:val="en-GB"/>
        </w:rPr>
        <w:t xml:space="preserve"> Lastly, we found that the AngularJS directives were a bit more difficult to grasp than we had hoped for. Maybe this is clearer in the later Angular versions.</w:t>
      </w:r>
    </w:p>
    <w:p w14:paraId="2AE3B607" w14:textId="6528D7D4" w:rsidR="006817B3" w:rsidRDefault="006817B3" w:rsidP="00C05C1F">
      <w:pPr>
        <w:rPr>
          <w:color w:val="000000" w:themeColor="text1"/>
          <w:lang w:val="en-GB"/>
        </w:rPr>
      </w:pPr>
      <w:r>
        <w:rPr>
          <w:color w:val="000000" w:themeColor="text1"/>
          <w:lang w:val="en-GB"/>
        </w:rPr>
        <w:t xml:space="preserve">Other technologies we used next to or on top of the MEAN-stack are: </w:t>
      </w:r>
      <w:proofErr w:type="spellStart"/>
      <w:r>
        <w:rPr>
          <w:color w:val="000000" w:themeColor="text1"/>
          <w:lang w:val="en-GB"/>
        </w:rPr>
        <w:t>Heroku</w:t>
      </w:r>
      <w:proofErr w:type="spellEnd"/>
      <w:r>
        <w:rPr>
          <w:color w:val="000000" w:themeColor="text1"/>
          <w:lang w:val="en-GB"/>
        </w:rPr>
        <w:t xml:space="preserve"> to deploy our app, </w:t>
      </w:r>
      <w:proofErr w:type="spellStart"/>
      <w:r>
        <w:rPr>
          <w:color w:val="000000" w:themeColor="text1"/>
          <w:lang w:val="en-GB"/>
        </w:rPr>
        <w:t>Beautiful</w:t>
      </w:r>
      <w:r w:rsidR="006A6B08" w:rsidRPr="00BB5EF3">
        <w:rPr>
          <w:color w:val="000000" w:themeColor="text1"/>
          <w:lang w:val="en-GB"/>
        </w:rPr>
        <w:t>S</w:t>
      </w:r>
      <w:r>
        <w:rPr>
          <w:color w:val="000000" w:themeColor="text1"/>
          <w:lang w:val="en-GB"/>
        </w:rPr>
        <w:t>oup</w:t>
      </w:r>
      <w:proofErr w:type="spellEnd"/>
      <w:r>
        <w:rPr>
          <w:color w:val="000000" w:themeColor="text1"/>
          <w:lang w:val="en-GB"/>
        </w:rPr>
        <w:t xml:space="preserve"> to do a crawler </w:t>
      </w:r>
      <w:r w:rsidR="006A6B08" w:rsidRPr="00BB5EF3">
        <w:rPr>
          <w:color w:val="000000" w:themeColor="text1"/>
          <w:lang w:val="en-GB"/>
        </w:rPr>
        <w:t>for</w:t>
      </w:r>
      <w:r>
        <w:rPr>
          <w:color w:val="000000" w:themeColor="text1"/>
          <w:lang w:val="en-GB"/>
        </w:rPr>
        <w:t xml:space="preserve"> t</w:t>
      </w:r>
      <w:r w:rsidR="00790212">
        <w:rPr>
          <w:color w:val="000000" w:themeColor="text1"/>
          <w:lang w:val="en-GB"/>
        </w:rPr>
        <w:t>he real data, B</w:t>
      </w:r>
      <w:r w:rsidR="005465F3">
        <w:rPr>
          <w:color w:val="000000" w:themeColor="text1"/>
          <w:lang w:val="en-GB"/>
        </w:rPr>
        <w:t>ootstrap</w:t>
      </w:r>
      <w:r w:rsidR="006A6B08" w:rsidRPr="00BB5EF3">
        <w:rPr>
          <w:color w:val="000000" w:themeColor="text1"/>
          <w:lang w:val="en-GB"/>
        </w:rPr>
        <w:t xml:space="preserve"> for the frontend</w:t>
      </w:r>
      <w:r w:rsidR="005465F3">
        <w:rPr>
          <w:color w:val="000000" w:themeColor="text1"/>
          <w:lang w:val="en-GB"/>
        </w:rPr>
        <w:t xml:space="preserve"> and </w:t>
      </w:r>
      <w:proofErr w:type="spellStart"/>
      <w:r w:rsidR="005465F3">
        <w:rPr>
          <w:color w:val="000000" w:themeColor="text1"/>
          <w:lang w:val="en-GB"/>
        </w:rPr>
        <w:t>N</w:t>
      </w:r>
      <w:r>
        <w:rPr>
          <w:color w:val="000000" w:themeColor="text1"/>
          <w:lang w:val="en-GB"/>
        </w:rPr>
        <w:t>odemailer</w:t>
      </w:r>
      <w:proofErr w:type="spellEnd"/>
      <w:r w:rsidR="006A6B08" w:rsidRPr="00BB5EF3">
        <w:rPr>
          <w:color w:val="000000" w:themeColor="text1"/>
          <w:lang w:val="en-GB"/>
        </w:rPr>
        <w:t xml:space="preserve"> being used in the contact form</w:t>
      </w:r>
      <w:r>
        <w:rPr>
          <w:color w:val="000000" w:themeColor="text1"/>
          <w:lang w:val="en-GB"/>
        </w:rPr>
        <w:t>.</w:t>
      </w:r>
    </w:p>
    <w:p w14:paraId="183B967A" w14:textId="680B83A8" w:rsidR="00790212" w:rsidRDefault="00790212" w:rsidP="00C05C1F">
      <w:pPr>
        <w:rPr>
          <w:lang w:val="en-GB"/>
        </w:rPr>
      </w:pPr>
      <w:r>
        <w:rPr>
          <w:color w:val="000000" w:themeColor="text1"/>
          <w:lang w:val="en-GB"/>
        </w:rPr>
        <w:lastRenderedPageBreak/>
        <w:t>We can recommend Heroku if you wa</w:t>
      </w:r>
      <w:r w:rsidR="00B11D7C">
        <w:rPr>
          <w:color w:val="000000" w:themeColor="text1"/>
          <w:lang w:val="en-GB"/>
        </w:rPr>
        <w:t>nt to deploy anything quickly</w:t>
      </w:r>
      <w:r w:rsidR="006A6B08" w:rsidRPr="00BB5EF3">
        <w:rPr>
          <w:color w:val="000000" w:themeColor="text1"/>
          <w:lang w:val="en-GB"/>
        </w:rPr>
        <w:t>;</w:t>
      </w:r>
      <w:r w:rsidR="00B11D7C">
        <w:rPr>
          <w:color w:val="000000" w:themeColor="text1"/>
          <w:lang w:val="en-GB"/>
        </w:rPr>
        <w:t xml:space="preserve"> i</w:t>
      </w:r>
      <w:r>
        <w:rPr>
          <w:color w:val="000000" w:themeColor="text1"/>
          <w:lang w:val="en-GB"/>
        </w:rPr>
        <w:t xml:space="preserve">t was very easy to set up. </w:t>
      </w:r>
      <w:proofErr w:type="spellStart"/>
      <w:r>
        <w:rPr>
          <w:color w:val="000000" w:themeColor="text1"/>
          <w:lang w:val="en-GB"/>
        </w:rPr>
        <w:t>Beautiful</w:t>
      </w:r>
      <w:r w:rsidR="006A6B08" w:rsidRPr="00BB5EF3">
        <w:rPr>
          <w:color w:val="000000" w:themeColor="text1"/>
          <w:lang w:val="en-GB"/>
        </w:rPr>
        <w:t>S</w:t>
      </w:r>
      <w:r>
        <w:rPr>
          <w:color w:val="000000" w:themeColor="text1"/>
          <w:lang w:val="en-GB"/>
        </w:rPr>
        <w:t>oup</w:t>
      </w:r>
      <w:proofErr w:type="spellEnd"/>
      <w:r>
        <w:rPr>
          <w:color w:val="000000" w:themeColor="text1"/>
          <w:lang w:val="en-GB"/>
        </w:rPr>
        <w:t xml:space="preserve"> was also very user</w:t>
      </w:r>
      <w:r w:rsidR="006A6B08" w:rsidRPr="00BB5EF3">
        <w:rPr>
          <w:color w:val="000000" w:themeColor="text1"/>
          <w:lang w:val="en-GB"/>
        </w:rPr>
        <w:t xml:space="preserve"> </w:t>
      </w:r>
      <w:r>
        <w:rPr>
          <w:color w:val="000000" w:themeColor="text1"/>
          <w:lang w:val="en-GB"/>
        </w:rPr>
        <w:t>friendly</w:t>
      </w:r>
      <w:r w:rsidR="006A6B08" w:rsidRPr="00BB5EF3">
        <w:rPr>
          <w:color w:val="000000" w:themeColor="text1"/>
          <w:lang w:val="en-GB"/>
        </w:rPr>
        <w:t>.</w:t>
      </w:r>
      <w:r>
        <w:rPr>
          <w:color w:val="000000" w:themeColor="text1"/>
          <w:lang w:val="en-GB"/>
        </w:rPr>
        <w:t xml:space="preserve"> </w:t>
      </w:r>
      <w:r w:rsidR="006A6B08" w:rsidRPr="00BB5EF3">
        <w:rPr>
          <w:color w:val="000000" w:themeColor="text1"/>
          <w:lang w:val="en-GB"/>
        </w:rPr>
        <w:t>T</w:t>
      </w:r>
      <w:r>
        <w:rPr>
          <w:color w:val="000000" w:themeColor="text1"/>
          <w:lang w:val="en-GB"/>
        </w:rPr>
        <w:t>o get the data from the respective websites, there wasn’t much coding required. We used Bootstrap on top of the MEAN-stack to give our program a bit more shape. We found it to have a nice look and it was quite easy to understand and use, thanks to the very rigorous documentation provided on their website.</w:t>
      </w:r>
      <w:r w:rsidR="005465F3">
        <w:rPr>
          <w:color w:val="000000" w:themeColor="text1"/>
          <w:lang w:val="en-GB"/>
        </w:rPr>
        <w:t xml:space="preserve"> To be able to receive messages from our users, we set up a contact service using </w:t>
      </w:r>
      <w:proofErr w:type="spellStart"/>
      <w:r w:rsidR="005465F3">
        <w:rPr>
          <w:color w:val="000000" w:themeColor="text1"/>
          <w:lang w:val="en-GB"/>
        </w:rPr>
        <w:t>Nodemailer</w:t>
      </w:r>
      <w:proofErr w:type="spellEnd"/>
      <w:r w:rsidR="005465F3">
        <w:rPr>
          <w:color w:val="000000" w:themeColor="text1"/>
          <w:lang w:val="en-GB"/>
        </w:rPr>
        <w:t>. It wasn’t too difficult to set up and it sends all the messages left by user directly to our e-mail accounts.</w:t>
      </w:r>
    </w:p>
    <w:p w14:paraId="65F3934E" w14:textId="77777777" w:rsidR="00174F61" w:rsidRDefault="00174F61" w:rsidP="00C05C1F">
      <w:pPr>
        <w:rPr>
          <w:lang w:val="en-GB"/>
        </w:rPr>
      </w:pPr>
    </w:p>
    <w:p w14:paraId="7F490428" w14:textId="3B56E34B" w:rsidR="00B11D7C" w:rsidRDefault="00B11D7C" w:rsidP="00B11D7C">
      <w:pPr>
        <w:pStyle w:val="Heading2"/>
        <w:numPr>
          <w:ilvl w:val="0"/>
          <w:numId w:val="0"/>
        </w:numPr>
        <w:rPr>
          <w:lang w:val="en-GB"/>
        </w:rPr>
      </w:pPr>
      <w:bookmarkStart w:id="41" w:name="_Toc501696292"/>
      <w:r>
        <w:rPr>
          <w:lang w:val="en-GB"/>
        </w:rPr>
        <w:t>2.3 Development Environment</w:t>
      </w:r>
      <w:bookmarkEnd w:id="41"/>
    </w:p>
    <w:p w14:paraId="43E91D4B" w14:textId="7004E75A" w:rsidR="00FF7AF5" w:rsidRDefault="004017D7" w:rsidP="00F36EAB">
      <w:pPr>
        <w:jc w:val="both"/>
        <w:rPr>
          <w:lang w:val="en-GB"/>
        </w:rPr>
      </w:pPr>
      <w:bookmarkStart w:id="42" w:name="OLE_LINK31"/>
      <w:bookmarkStart w:id="43" w:name="OLE_LINK32"/>
      <w:r>
        <w:rPr>
          <w:lang w:val="en-GB"/>
        </w:rPr>
        <w:t>We used a few diffe</w:t>
      </w:r>
      <w:r w:rsidR="00FF7AF5">
        <w:rPr>
          <w:lang w:val="en-GB"/>
        </w:rPr>
        <w:t>rent environments. Concerning the OS, we worked with both Windows 10 and Mac OS X</w:t>
      </w:r>
      <w:r w:rsidR="006A6B08" w:rsidRPr="00BB5EF3">
        <w:rPr>
          <w:lang w:val="en-GB"/>
        </w:rPr>
        <w:t xml:space="preserve"> High Sierra</w:t>
      </w:r>
      <w:r w:rsidR="00FF7AF5">
        <w:rPr>
          <w:lang w:val="en-GB"/>
        </w:rPr>
        <w:t>. The overall consensus about this is that the CLI available in Windows does a very poor job, compared to the CLIs available in Mac OS X or Linux distributions.</w:t>
      </w:r>
    </w:p>
    <w:p w14:paraId="4CF09A8D" w14:textId="77777777" w:rsidR="006617C2" w:rsidRDefault="00FF7AF5" w:rsidP="00F36EAB">
      <w:pPr>
        <w:jc w:val="both"/>
        <w:rPr>
          <w:lang w:val="en-GB"/>
        </w:rPr>
      </w:pPr>
      <w:r>
        <w:rPr>
          <w:lang w:val="en-GB"/>
        </w:rPr>
        <w:t>Further we used WebStorm and Sublime Text to code in.</w:t>
      </w:r>
      <w:r w:rsidR="00EF5716">
        <w:rPr>
          <w:lang w:val="en-GB"/>
        </w:rPr>
        <w:t xml:space="preserve"> WebStorm is a </w:t>
      </w:r>
      <w:r w:rsidR="006617C2">
        <w:rPr>
          <w:lang w:val="en-GB"/>
        </w:rPr>
        <w:t>very useful IDE for web development with the MEAN-stack because of its focus on JavaScript. The auto completion and style aid are nice for people who like that. Unfortunately, we weren’t able to figure out how we can use the debugger for our application with Node.js. Sublime Text is of course a very useful text editor that almost everybody knows.</w:t>
      </w:r>
    </w:p>
    <w:p w14:paraId="72866D82" w14:textId="77777777" w:rsidR="006617C2" w:rsidRDefault="006617C2" w:rsidP="00F36EAB">
      <w:pPr>
        <w:jc w:val="both"/>
        <w:rPr>
          <w:lang w:val="en-GB"/>
        </w:rPr>
      </w:pPr>
    </w:p>
    <w:p w14:paraId="426A9194" w14:textId="77777777" w:rsidR="006617C2" w:rsidRDefault="006617C2" w:rsidP="006617C2">
      <w:pPr>
        <w:pStyle w:val="Heading2"/>
        <w:numPr>
          <w:ilvl w:val="0"/>
          <w:numId w:val="0"/>
        </w:numPr>
        <w:rPr>
          <w:lang w:val="en-GB"/>
        </w:rPr>
      </w:pPr>
      <w:bookmarkStart w:id="44" w:name="_Toc501696293"/>
      <w:r>
        <w:rPr>
          <w:lang w:val="en-GB"/>
        </w:rPr>
        <w:t>2.4 Specific parts of our application</w:t>
      </w:r>
      <w:bookmarkEnd w:id="44"/>
    </w:p>
    <w:p w14:paraId="6D457915" w14:textId="77777777" w:rsidR="00D27FC1" w:rsidRDefault="00D27FC1" w:rsidP="00D27FC1">
      <w:pPr>
        <w:pStyle w:val="Heading3"/>
        <w:numPr>
          <w:ilvl w:val="0"/>
          <w:numId w:val="0"/>
        </w:numPr>
        <w:rPr>
          <w:lang w:val="en-GB"/>
        </w:rPr>
      </w:pPr>
      <w:bookmarkStart w:id="45" w:name="_Toc501696294"/>
      <w:r>
        <w:rPr>
          <w:lang w:val="en-GB"/>
        </w:rPr>
        <w:t>2.4.1 Crawler</w:t>
      </w:r>
      <w:bookmarkEnd w:id="45"/>
    </w:p>
    <w:p w14:paraId="1E8A51B8" w14:textId="1DEF9C9E" w:rsidR="00B11D7C" w:rsidRDefault="002865CA" w:rsidP="00F30F0B">
      <w:pPr>
        <w:rPr>
          <w:lang w:val="en-GB"/>
        </w:rPr>
      </w:pPr>
      <w:r>
        <w:rPr>
          <w:lang w:val="en-GB"/>
        </w:rPr>
        <w:t xml:space="preserve">The first </w:t>
      </w:r>
      <w:r w:rsidR="005B583C">
        <w:rPr>
          <w:lang w:val="en-GB"/>
        </w:rPr>
        <w:t xml:space="preserve">element of our application we want to highlight, is the fact that we used the real data from the </w:t>
      </w:r>
      <w:proofErr w:type="spellStart"/>
      <w:r w:rsidR="005B583C">
        <w:rPr>
          <w:lang w:val="en-GB"/>
        </w:rPr>
        <w:t>unisport</w:t>
      </w:r>
      <w:proofErr w:type="spellEnd"/>
      <w:r w:rsidR="005B583C">
        <w:rPr>
          <w:lang w:val="en-GB"/>
        </w:rPr>
        <w:t>-websites</w:t>
      </w:r>
      <w:r w:rsidR="006A6B08" w:rsidRPr="00BB5EF3">
        <w:rPr>
          <w:lang w:val="en-GB"/>
        </w:rPr>
        <w:t xml:space="preserve"> of the three universities</w:t>
      </w:r>
      <w:r w:rsidR="005B583C">
        <w:rPr>
          <w:lang w:val="en-GB"/>
        </w:rPr>
        <w:t>. At first</w:t>
      </w:r>
      <w:r w:rsidR="00204053">
        <w:rPr>
          <w:lang w:val="en-GB"/>
        </w:rPr>
        <w:t>,</w:t>
      </w:r>
      <w:r w:rsidR="005B583C">
        <w:rPr>
          <w:lang w:val="en-GB"/>
        </w:rPr>
        <w:t xml:space="preserve"> we tried </w:t>
      </w:r>
      <w:r w:rsidR="00204053">
        <w:rPr>
          <w:lang w:val="en-GB"/>
        </w:rPr>
        <w:t>contacting the peop</w:t>
      </w:r>
      <w:r w:rsidR="00F30F0B">
        <w:rPr>
          <w:lang w:val="en-GB"/>
        </w:rPr>
        <w:t xml:space="preserve">le responsible for the </w:t>
      </w:r>
      <w:proofErr w:type="spellStart"/>
      <w:r w:rsidR="00F30F0B">
        <w:rPr>
          <w:lang w:val="en-GB"/>
        </w:rPr>
        <w:t>unisport</w:t>
      </w:r>
      <w:proofErr w:type="spellEnd"/>
      <w:r w:rsidR="00F30F0B">
        <w:rPr>
          <w:lang w:val="en-GB"/>
        </w:rPr>
        <w:t>-</w:t>
      </w:r>
      <w:r w:rsidR="00204053">
        <w:rPr>
          <w:lang w:val="en-GB"/>
        </w:rPr>
        <w:t xml:space="preserve">websites, to try to get access to the data </w:t>
      </w:r>
      <w:r w:rsidR="006A6B08" w:rsidRPr="00BB5EF3">
        <w:rPr>
          <w:lang w:val="en-GB"/>
        </w:rPr>
        <w:t>in a</w:t>
      </w:r>
      <w:r w:rsidR="00204053">
        <w:rPr>
          <w:lang w:val="en-GB"/>
        </w:rPr>
        <w:t xml:space="preserve"> simple way. </w:t>
      </w:r>
      <w:r w:rsidR="00F30F0B">
        <w:rPr>
          <w:lang w:val="en-GB"/>
        </w:rPr>
        <w:t>Because</w:t>
      </w:r>
      <w:r w:rsidR="001412FA">
        <w:rPr>
          <w:lang w:val="en-GB"/>
        </w:rPr>
        <w:t xml:space="preserve"> they did not want to cooperate by giving us access to an API or in another way, we had to improvise. That is how the crawler-idea originated. </w:t>
      </w:r>
      <w:r w:rsidR="00624142">
        <w:rPr>
          <w:lang w:val="en-GB"/>
        </w:rPr>
        <w:t xml:space="preserve">For this we joined forces with group 2, who also worked on a </w:t>
      </w:r>
      <w:proofErr w:type="spellStart"/>
      <w:r w:rsidR="00624142">
        <w:rPr>
          <w:lang w:val="en-GB"/>
        </w:rPr>
        <w:t>unisport</w:t>
      </w:r>
      <w:proofErr w:type="spellEnd"/>
      <w:r w:rsidR="00624142">
        <w:rPr>
          <w:lang w:val="en-GB"/>
        </w:rPr>
        <w:t xml:space="preserve">-project. Luca </w:t>
      </w:r>
      <w:proofErr w:type="spellStart"/>
      <w:r w:rsidR="00624142">
        <w:rPr>
          <w:lang w:val="en-GB"/>
        </w:rPr>
        <w:t>Liechti</w:t>
      </w:r>
      <w:proofErr w:type="spellEnd"/>
      <w:r w:rsidR="00624142">
        <w:rPr>
          <w:lang w:val="en-GB"/>
        </w:rPr>
        <w:t xml:space="preserve"> and Joel </w:t>
      </w:r>
      <w:proofErr w:type="spellStart"/>
      <w:r w:rsidR="00624142">
        <w:rPr>
          <w:lang w:val="en-GB"/>
        </w:rPr>
        <w:t>Niklaus</w:t>
      </w:r>
      <w:proofErr w:type="spellEnd"/>
      <w:r w:rsidR="00624142">
        <w:rPr>
          <w:lang w:val="en-GB"/>
        </w:rPr>
        <w:t xml:space="preserve"> developed a cr</w:t>
      </w:r>
      <w:r w:rsidR="00F30F0B">
        <w:rPr>
          <w:lang w:val="en-GB"/>
        </w:rPr>
        <w:t xml:space="preserve">awler which visits the </w:t>
      </w:r>
      <w:proofErr w:type="spellStart"/>
      <w:r w:rsidR="00F30F0B">
        <w:rPr>
          <w:lang w:val="en-GB"/>
        </w:rPr>
        <w:t>unisport</w:t>
      </w:r>
      <w:proofErr w:type="spellEnd"/>
      <w:r w:rsidR="00F30F0B">
        <w:rPr>
          <w:lang w:val="en-GB"/>
        </w:rPr>
        <w:t>-</w:t>
      </w:r>
      <w:r w:rsidR="00624142">
        <w:rPr>
          <w:lang w:val="en-GB"/>
        </w:rPr>
        <w:t>websites, scans them and then downloads the data and outputs it as a JSON array of courses.</w:t>
      </w:r>
      <w:r w:rsidR="00F90F66">
        <w:rPr>
          <w:lang w:val="en-GB"/>
        </w:rPr>
        <w:t xml:space="preserve"> The </w:t>
      </w:r>
      <w:r w:rsidR="00F30F0B">
        <w:rPr>
          <w:lang w:val="en-GB"/>
        </w:rPr>
        <w:t xml:space="preserve">library that was used to do this is Beautiful Soup </w:t>
      </w:r>
      <w:r w:rsidR="00F30F0B" w:rsidRPr="00C00D4B">
        <w:rPr>
          <w:lang w:val="en-GB"/>
        </w:rPr>
        <w:t>(</w:t>
      </w:r>
      <w:hyperlink r:id="rId8" w:history="1">
        <w:r w:rsidR="006A6B08" w:rsidRPr="002E28FE">
          <w:rPr>
            <w:rStyle w:val="Hyperlink"/>
            <w:lang w:val="en-GB"/>
          </w:rPr>
          <w:t>https://www.crummy.com/software/BeautifulSoup/bs4/doc/</w:t>
        </w:r>
      </w:hyperlink>
      <w:r w:rsidR="00540BED">
        <w:rPr>
          <w:lang w:val="en-GB"/>
        </w:rPr>
        <w:t>)</w:t>
      </w:r>
      <w:r w:rsidR="00F30F0B">
        <w:rPr>
          <w:lang w:val="en-GB"/>
        </w:rPr>
        <w:t xml:space="preserve">. This library is based on Python, so python was used as programming language for the crawler. The full code is available on GitHub </w:t>
      </w:r>
      <w:r w:rsidR="00F30F0B" w:rsidRPr="00C00D4B">
        <w:rPr>
          <w:lang w:val="en-GB"/>
        </w:rPr>
        <w:t>(</w:t>
      </w:r>
      <w:hyperlink r:id="rId9" w:history="1">
        <w:r w:rsidR="006A6B08" w:rsidRPr="002E28FE">
          <w:rPr>
            <w:rStyle w:val="Hyperlink"/>
            <w:lang w:val="en-GB"/>
          </w:rPr>
          <w:t>https://github.com/JoelNiklaus/UniSport-Crawler</w:t>
        </w:r>
      </w:hyperlink>
      <w:r w:rsidR="00FE39F8">
        <w:rPr>
          <w:lang w:val="en-GB"/>
        </w:rPr>
        <w:t>)</w:t>
      </w:r>
      <w:r w:rsidR="00F30F0B" w:rsidRPr="00C00D4B">
        <w:rPr>
          <w:lang w:val="en-GB"/>
        </w:rPr>
        <w:t>.</w:t>
      </w:r>
      <w:r w:rsidR="00F30F0B">
        <w:rPr>
          <w:lang w:val="en-GB"/>
        </w:rPr>
        <w:t xml:space="preserve"> As mentioned before, in our experience the library was pretty easy to use and very practical. Therefore, our codebase could be kept quite small. The entire crawler code for one </w:t>
      </w:r>
      <w:proofErr w:type="spellStart"/>
      <w:r w:rsidR="00F30F0B">
        <w:rPr>
          <w:lang w:val="en-GB"/>
        </w:rPr>
        <w:t>unisport</w:t>
      </w:r>
      <w:proofErr w:type="spellEnd"/>
      <w:r w:rsidR="00F30F0B">
        <w:rPr>
          <w:lang w:val="en-GB"/>
        </w:rPr>
        <w:t xml:space="preserve"> page, is only 100 lines on average. Sadly, the final version was finished a bit too late to be able to include the data from Bern</w:t>
      </w:r>
      <w:r w:rsidR="006A6B08" w:rsidRPr="00BB5EF3">
        <w:rPr>
          <w:lang w:val="en-GB"/>
        </w:rPr>
        <w:t xml:space="preserve"> and Neuchatel</w:t>
      </w:r>
      <w:r w:rsidR="00F30F0B">
        <w:rPr>
          <w:lang w:val="en-GB"/>
        </w:rPr>
        <w:t>. Our application now displays the present data of the courses offered by the University of Fribourg.</w:t>
      </w:r>
    </w:p>
    <w:p w14:paraId="39A1666F" w14:textId="7FE3898F" w:rsidR="00540BED" w:rsidRPr="00F30F0B" w:rsidRDefault="00DB438D" w:rsidP="00F30F0B">
      <w:pPr>
        <w:rPr>
          <w:lang w:val="en-GB"/>
        </w:rPr>
      </w:pPr>
      <w:r>
        <w:rPr>
          <w:lang w:val="en-GB"/>
        </w:rPr>
        <w:t>Below w</w:t>
      </w:r>
      <w:r w:rsidR="00540BED">
        <w:rPr>
          <w:lang w:val="en-GB"/>
        </w:rPr>
        <w:t>e have added some code snippets from the crawler. This first example shows how the request is made:</w:t>
      </w:r>
    </w:p>
    <w:bookmarkEnd w:id="42"/>
    <w:bookmarkEnd w:id="43"/>
    <w:p w14:paraId="1AFCB144" w14:textId="28BB7238" w:rsidR="0041548A" w:rsidRDefault="00DB438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lastRenderedPageBreak/>
        <w:drawing>
          <wp:inline distT="0" distB="0" distL="0" distR="0" wp14:anchorId="3A199C32" wp14:editId="074146F9">
            <wp:extent cx="5029971" cy="6836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1 at 13.46.49.png"/>
                    <pic:cNvPicPr/>
                  </pic:nvPicPr>
                  <pic:blipFill>
                    <a:blip r:embed="rId10">
                      <a:extLst>
                        <a:ext uri="{28A0092B-C50C-407E-A947-70E740481C1C}">
                          <a14:useLocalDpi xmlns:a14="http://schemas.microsoft.com/office/drawing/2010/main" val="0"/>
                        </a:ext>
                      </a:extLst>
                    </a:blip>
                    <a:stretch>
                      <a:fillRect/>
                    </a:stretch>
                  </pic:blipFill>
                  <pic:spPr>
                    <a:xfrm>
                      <a:off x="0" y="0"/>
                      <a:ext cx="5471159" cy="743641"/>
                    </a:xfrm>
                    <a:prstGeom prst="rect">
                      <a:avLst/>
                    </a:prstGeom>
                  </pic:spPr>
                </pic:pic>
              </a:graphicData>
            </a:graphic>
          </wp:inline>
        </w:drawing>
      </w:r>
    </w:p>
    <w:p w14:paraId="57213FF7" w14:textId="0D503CC0" w:rsidR="00540BED" w:rsidRPr="00540BED" w:rsidRDefault="00540BED" w:rsidP="0041548A">
      <w:pPr>
        <w:jc w:val="both"/>
        <w:rPr>
          <w:rFonts w:asciiTheme="majorHAnsi" w:hAnsiTheme="majorHAnsi" w:cs="Arial"/>
          <w:lang w:val="en-US"/>
        </w:rPr>
      </w:pPr>
      <w:r w:rsidRPr="00540BED">
        <w:rPr>
          <w:rFonts w:asciiTheme="majorHAnsi" w:hAnsiTheme="majorHAnsi" w:cs="Arial"/>
          <w:lang w:val="en-US"/>
        </w:rPr>
        <w:t>The second snippet shows how the links to the courses are extracted:</w:t>
      </w:r>
    </w:p>
    <w:p w14:paraId="077519D2" w14:textId="168C9748" w:rsidR="00540BED" w:rsidRPr="0041548A" w:rsidRDefault="00540BED" w:rsidP="0041548A">
      <w:pPr>
        <w:jc w:val="both"/>
        <w:rPr>
          <w:rFonts w:asciiTheme="minorHAnsi" w:hAnsiTheme="minorHAnsi" w:cs="Arial"/>
          <w:sz w:val="20"/>
          <w:szCs w:val="20"/>
          <w:lang w:val="en-US"/>
        </w:rPr>
      </w:pPr>
      <w:r>
        <w:rPr>
          <w:rFonts w:asciiTheme="minorHAnsi" w:hAnsiTheme="minorHAnsi" w:cs="Arial"/>
          <w:noProof/>
          <w:sz w:val="20"/>
          <w:szCs w:val="20"/>
          <w:lang w:val="en-GB" w:eastAsia="en-GB"/>
        </w:rPr>
        <w:drawing>
          <wp:inline distT="0" distB="0" distL="0" distR="0" wp14:anchorId="2A946AEB" wp14:editId="14D9B973">
            <wp:extent cx="5047978" cy="11438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1 at 13.46.04.png"/>
                    <pic:cNvPicPr/>
                  </pic:nvPicPr>
                  <pic:blipFill>
                    <a:blip r:embed="rId11">
                      <a:extLst>
                        <a:ext uri="{28A0092B-C50C-407E-A947-70E740481C1C}">
                          <a14:useLocalDpi xmlns:a14="http://schemas.microsoft.com/office/drawing/2010/main" val="0"/>
                        </a:ext>
                      </a:extLst>
                    </a:blip>
                    <a:stretch>
                      <a:fillRect/>
                    </a:stretch>
                  </pic:blipFill>
                  <pic:spPr>
                    <a:xfrm>
                      <a:off x="0" y="0"/>
                      <a:ext cx="5143382" cy="1165506"/>
                    </a:xfrm>
                    <a:prstGeom prst="rect">
                      <a:avLst/>
                    </a:prstGeom>
                  </pic:spPr>
                </pic:pic>
              </a:graphicData>
            </a:graphic>
          </wp:inline>
        </w:drawing>
      </w:r>
    </w:p>
    <w:p w14:paraId="3146CDBF" w14:textId="798D2B3B" w:rsidR="0041548A" w:rsidRPr="0041548A" w:rsidRDefault="00540BED" w:rsidP="00540BED">
      <w:pPr>
        <w:pStyle w:val="Heading3"/>
        <w:numPr>
          <w:ilvl w:val="0"/>
          <w:numId w:val="0"/>
        </w:numPr>
        <w:rPr>
          <w:lang w:val="en-US"/>
        </w:rPr>
      </w:pPr>
      <w:bookmarkStart w:id="46" w:name="_Toc501696295"/>
      <w:r>
        <w:rPr>
          <w:lang w:val="en-US"/>
        </w:rPr>
        <w:t>2.4.2 Instant Data Retrieval</w:t>
      </w:r>
      <w:bookmarkEnd w:id="46"/>
    </w:p>
    <w:p w14:paraId="0075DF4D" w14:textId="7F7DAC73" w:rsidR="00345B71" w:rsidRDefault="00540BED" w:rsidP="00540BED">
      <w:pPr>
        <w:rPr>
          <w:lang w:val="en-GB"/>
        </w:rPr>
      </w:pPr>
      <w:r w:rsidRPr="00540BED">
        <w:rPr>
          <w:lang w:val="en-GB"/>
        </w:rPr>
        <w:t xml:space="preserve">The second element </w:t>
      </w:r>
      <w:r>
        <w:rPr>
          <w:lang w:val="en-GB"/>
        </w:rPr>
        <w:t>of our application we want to draw attention to</w:t>
      </w:r>
      <w:r w:rsidR="004410C8" w:rsidRPr="00BB5EF3">
        <w:rPr>
          <w:lang w:val="en-GB"/>
        </w:rPr>
        <w:t>,</w:t>
      </w:r>
      <w:r>
        <w:rPr>
          <w:lang w:val="en-GB"/>
        </w:rPr>
        <w:t xml:space="preserve"> is the instantaneous data retrieval from our MongoDB database.</w:t>
      </w:r>
      <w:r w:rsidR="006E1E9A">
        <w:rPr>
          <w:lang w:val="en-GB"/>
        </w:rPr>
        <w:t xml:space="preserve"> To realise </w:t>
      </w:r>
      <w:r w:rsidR="0023064D">
        <w:rPr>
          <w:lang w:val="en-GB"/>
        </w:rPr>
        <w:t>this,</w:t>
      </w:r>
      <w:r w:rsidR="006E1E9A">
        <w:rPr>
          <w:lang w:val="en-GB"/>
        </w:rPr>
        <w:t xml:space="preserve"> we used </w:t>
      </w:r>
      <w:r w:rsidR="0023064D">
        <w:rPr>
          <w:lang w:val="en-GB"/>
        </w:rPr>
        <w:t>Mongoose. Mongoose is a very useful technology to have easy instantaneous access your database, a job which would be rather tedious to do without it. It acts as a gateway between the Node.js server and the MongoDB server. Mongoose uses schemas to model the data it</w:t>
      </w:r>
      <w:r w:rsidR="004410C8" w:rsidRPr="00BB5EF3">
        <w:rPr>
          <w:lang w:val="en-GB"/>
        </w:rPr>
        <w:t xml:space="preserve"> handles</w:t>
      </w:r>
      <w:r w:rsidR="0023064D">
        <w:rPr>
          <w:lang w:val="en-GB"/>
        </w:rPr>
        <w:t>.</w:t>
      </w:r>
    </w:p>
    <w:p w14:paraId="5AAB723A" w14:textId="0BCC647B" w:rsidR="001641CF" w:rsidRDefault="001641CF" w:rsidP="00540BED">
      <w:pPr>
        <w:rPr>
          <w:lang w:val="en-GB"/>
        </w:rPr>
      </w:pPr>
      <w:r>
        <w:rPr>
          <w:lang w:val="en-GB"/>
        </w:rPr>
        <w:t>We imported the day from the crawler for Fribourg as a JSON file and created a collection for it in our MongoDB database. Afterwards, we created a data model which can be used to query the course data from the Fribourg collection.</w:t>
      </w:r>
      <w:r w:rsidR="00886692">
        <w:rPr>
          <w:lang w:val="en-GB"/>
        </w:rPr>
        <w:t xml:space="preserve"> Of course, other data models were also created for other </w:t>
      </w:r>
      <w:r w:rsidR="00E20B88">
        <w:rPr>
          <w:lang w:val="en-GB"/>
        </w:rPr>
        <w:t>actions.</w:t>
      </w:r>
      <w:r w:rsidR="000162C5">
        <w:rPr>
          <w:lang w:val="en-GB"/>
        </w:rPr>
        <w:t xml:space="preserve"> This is the model we created for saving reservations:</w:t>
      </w:r>
    </w:p>
    <w:p w14:paraId="6F2A6E99" w14:textId="2BC3778D" w:rsidR="000162C5" w:rsidRDefault="007331E4" w:rsidP="00540BED">
      <w:pPr>
        <w:rPr>
          <w:lang w:val="en-GB"/>
        </w:rPr>
      </w:pPr>
      <w:r>
        <w:rPr>
          <w:noProof/>
          <w:lang w:val="en-GB" w:eastAsia="en-GB"/>
        </w:rPr>
        <w:drawing>
          <wp:inline distT="0" distB="0" distL="0" distR="0" wp14:anchorId="04CE177F" wp14:editId="674B4416">
            <wp:extent cx="5162278" cy="8307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1 at 15.35.37.png"/>
                    <pic:cNvPicPr/>
                  </pic:nvPicPr>
                  <pic:blipFill>
                    <a:blip r:embed="rId12">
                      <a:extLst>
                        <a:ext uri="{28A0092B-C50C-407E-A947-70E740481C1C}">
                          <a14:useLocalDpi xmlns:a14="http://schemas.microsoft.com/office/drawing/2010/main" val="0"/>
                        </a:ext>
                      </a:extLst>
                    </a:blip>
                    <a:stretch>
                      <a:fillRect/>
                    </a:stretch>
                  </pic:blipFill>
                  <pic:spPr>
                    <a:xfrm>
                      <a:off x="0" y="0"/>
                      <a:ext cx="5226606" cy="841094"/>
                    </a:xfrm>
                    <a:prstGeom prst="rect">
                      <a:avLst/>
                    </a:prstGeom>
                  </pic:spPr>
                </pic:pic>
              </a:graphicData>
            </a:graphic>
          </wp:inline>
        </w:drawing>
      </w:r>
    </w:p>
    <w:p w14:paraId="4D7FE0B9" w14:textId="6341E40D" w:rsidR="007331E4" w:rsidRDefault="007331E4" w:rsidP="00540BED">
      <w:pPr>
        <w:rPr>
          <w:lang w:val="en-GB"/>
        </w:rPr>
      </w:pPr>
      <w:r>
        <w:rPr>
          <w:lang w:val="en-GB"/>
        </w:rPr>
        <w:t>This would then be how the saved data looks like:</w:t>
      </w:r>
    </w:p>
    <w:p w14:paraId="08B3FBC2" w14:textId="489753E7" w:rsidR="00540BED" w:rsidRDefault="007331E4" w:rsidP="00540BED">
      <w:pPr>
        <w:rPr>
          <w:lang w:val="en-GB"/>
        </w:rPr>
      </w:pPr>
      <w:r>
        <w:rPr>
          <w:noProof/>
          <w:lang w:val="en-GB" w:eastAsia="en-GB"/>
        </w:rPr>
        <w:drawing>
          <wp:inline distT="0" distB="0" distL="0" distR="0" wp14:anchorId="293716AA" wp14:editId="47784BF8">
            <wp:extent cx="5153274" cy="2512475"/>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1 at 15.37.10.png"/>
                    <pic:cNvPicPr/>
                  </pic:nvPicPr>
                  <pic:blipFill>
                    <a:blip r:embed="rId13">
                      <a:extLst>
                        <a:ext uri="{28A0092B-C50C-407E-A947-70E740481C1C}">
                          <a14:useLocalDpi xmlns:a14="http://schemas.microsoft.com/office/drawing/2010/main" val="0"/>
                        </a:ext>
                      </a:extLst>
                    </a:blip>
                    <a:stretch>
                      <a:fillRect/>
                    </a:stretch>
                  </pic:blipFill>
                  <pic:spPr>
                    <a:xfrm>
                      <a:off x="0" y="0"/>
                      <a:ext cx="5177768" cy="2524417"/>
                    </a:xfrm>
                    <a:prstGeom prst="rect">
                      <a:avLst/>
                    </a:prstGeom>
                  </pic:spPr>
                </pic:pic>
              </a:graphicData>
            </a:graphic>
          </wp:inline>
        </w:drawing>
      </w:r>
    </w:p>
    <w:p w14:paraId="707AAF63" w14:textId="0B1E40ED" w:rsidR="007331E4" w:rsidRDefault="007331E4" w:rsidP="00540BED">
      <w:pPr>
        <w:rPr>
          <w:lang w:val="en-GB"/>
        </w:rPr>
      </w:pPr>
      <w:r>
        <w:rPr>
          <w:lang w:val="en-GB"/>
        </w:rPr>
        <w:lastRenderedPageBreak/>
        <w:t>Just to shortly present how this works, this a snippet taken from the mongoose website, below:</w:t>
      </w:r>
    </w:p>
    <w:p w14:paraId="22AD7268" w14:textId="7E016BD5" w:rsidR="007331E4" w:rsidRDefault="007331E4" w:rsidP="00540BED">
      <w:pPr>
        <w:rPr>
          <w:lang w:val="en-GB"/>
        </w:rPr>
      </w:pPr>
      <w:r>
        <w:rPr>
          <w:noProof/>
          <w:lang w:val="en-GB" w:eastAsia="en-GB"/>
        </w:rPr>
        <w:drawing>
          <wp:inline distT="0" distB="0" distL="0" distR="0" wp14:anchorId="1792CB7C" wp14:editId="79E90BFD">
            <wp:extent cx="5162278" cy="17745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21 at 15.36.28.png"/>
                    <pic:cNvPicPr/>
                  </pic:nvPicPr>
                  <pic:blipFill>
                    <a:blip r:embed="rId14">
                      <a:extLst>
                        <a:ext uri="{28A0092B-C50C-407E-A947-70E740481C1C}">
                          <a14:useLocalDpi xmlns:a14="http://schemas.microsoft.com/office/drawing/2010/main" val="0"/>
                        </a:ext>
                      </a:extLst>
                    </a:blip>
                    <a:stretch>
                      <a:fillRect/>
                    </a:stretch>
                  </pic:blipFill>
                  <pic:spPr>
                    <a:xfrm>
                      <a:off x="0" y="0"/>
                      <a:ext cx="5210101" cy="1790939"/>
                    </a:xfrm>
                    <a:prstGeom prst="rect">
                      <a:avLst/>
                    </a:prstGeom>
                  </pic:spPr>
                </pic:pic>
              </a:graphicData>
            </a:graphic>
          </wp:inline>
        </w:drawing>
      </w:r>
    </w:p>
    <w:p w14:paraId="0EFB83C4" w14:textId="73CC44AF" w:rsidR="004A40A7" w:rsidRDefault="004A40A7" w:rsidP="00540BED">
      <w:pPr>
        <w:rPr>
          <w:lang w:val="en-GB"/>
        </w:rPr>
      </w:pPr>
      <w:r>
        <w:rPr>
          <w:lang w:val="en-GB"/>
        </w:rPr>
        <w:t>In the first block of code we import the module and set it up to be connected to the database. In the middle block, we create an instance of one of the mongoose data models we created. The last block then shows how we can write something away to our database.</w:t>
      </w:r>
    </w:p>
    <w:p w14:paraId="1255773E" w14:textId="2338F80D" w:rsidR="004A40A7" w:rsidRDefault="004A40A7" w:rsidP="004A40A7">
      <w:pPr>
        <w:pStyle w:val="Heading3"/>
        <w:numPr>
          <w:ilvl w:val="0"/>
          <w:numId w:val="0"/>
        </w:numPr>
        <w:rPr>
          <w:lang w:val="en-GB"/>
        </w:rPr>
      </w:pPr>
      <w:bookmarkStart w:id="47" w:name="_Toc501696296"/>
      <w:r>
        <w:rPr>
          <w:lang w:val="en-GB"/>
        </w:rPr>
        <w:t>2.4.3 Contact Us</w:t>
      </w:r>
      <w:bookmarkEnd w:id="47"/>
    </w:p>
    <w:p w14:paraId="412AD4F8" w14:textId="5CE916BE" w:rsidR="004A40A7" w:rsidRDefault="004A40A7" w:rsidP="004A40A7">
      <w:pPr>
        <w:rPr>
          <w:lang w:val="en-GB"/>
        </w:rPr>
      </w:pPr>
      <w:r>
        <w:rPr>
          <w:lang w:val="en-GB"/>
        </w:rPr>
        <w:t>The last part of our application</w:t>
      </w:r>
      <w:r w:rsidR="004410C8" w:rsidRPr="00BB5EF3">
        <w:rPr>
          <w:lang w:val="en-GB"/>
        </w:rPr>
        <w:t>,</w:t>
      </w:r>
      <w:r>
        <w:rPr>
          <w:lang w:val="en-GB"/>
        </w:rPr>
        <w:t xml:space="preserve"> we will shortly mention</w:t>
      </w:r>
      <w:r w:rsidR="004410C8" w:rsidRPr="00BB5EF3">
        <w:rPr>
          <w:lang w:val="en-GB"/>
        </w:rPr>
        <w:t>,</w:t>
      </w:r>
      <w:r>
        <w:rPr>
          <w:lang w:val="en-GB"/>
        </w:rPr>
        <w:t xml:space="preserve"> is the contact page. For users to be able to contact the administrators of the </w:t>
      </w:r>
      <w:proofErr w:type="spellStart"/>
      <w:r>
        <w:rPr>
          <w:lang w:val="en-GB"/>
        </w:rPr>
        <w:t>UniSport</w:t>
      </w:r>
      <w:proofErr w:type="spellEnd"/>
      <w:r>
        <w:rPr>
          <w:lang w:val="en-GB"/>
        </w:rPr>
        <w:t xml:space="preserve"> web application with any remaining questions, we set up a small contact page. </w:t>
      </w:r>
      <w:r w:rsidR="004410C8" w:rsidRPr="00BB5EF3">
        <w:rPr>
          <w:lang w:val="en-GB"/>
        </w:rPr>
        <w:t>In the f</w:t>
      </w:r>
      <w:r>
        <w:rPr>
          <w:lang w:val="en-GB"/>
        </w:rPr>
        <w:t xml:space="preserve">ront-end this is implemented as a form, which is handled by AngularJS in the controller. The data retrieved from the form is the sent with a HTTP POST-method. This post uses the module </w:t>
      </w:r>
      <w:proofErr w:type="spellStart"/>
      <w:r>
        <w:rPr>
          <w:lang w:val="en-GB"/>
        </w:rPr>
        <w:t>Nodemailer</w:t>
      </w:r>
      <w:proofErr w:type="spellEnd"/>
      <w:r>
        <w:rPr>
          <w:lang w:val="en-GB"/>
        </w:rPr>
        <w:t>.</w:t>
      </w:r>
    </w:p>
    <w:p w14:paraId="13375B0A" w14:textId="6F9D5699" w:rsidR="00F80A08" w:rsidRDefault="00F80A08" w:rsidP="004A40A7">
      <w:pPr>
        <w:rPr>
          <w:lang w:val="en-GB"/>
        </w:rPr>
      </w:pPr>
      <w:proofErr w:type="spellStart"/>
      <w:r>
        <w:rPr>
          <w:lang w:val="en-GB"/>
        </w:rPr>
        <w:t>Nodemailer</w:t>
      </w:r>
      <w:proofErr w:type="spellEnd"/>
      <w:r>
        <w:rPr>
          <w:lang w:val="en-GB"/>
        </w:rPr>
        <w:t xml:space="preserve"> uses an e-mail address and smtp-server you provide to send the data to another e-mail address you wish to send it to.</w:t>
      </w:r>
      <w:r w:rsidR="007E2659">
        <w:rPr>
          <w:lang w:val="en-GB"/>
        </w:rPr>
        <w:t xml:space="preserve"> This is also a very easy and practical module. </w:t>
      </w:r>
    </w:p>
    <w:p w14:paraId="633B28E9" w14:textId="5A9712CE" w:rsidR="007E2659" w:rsidRDefault="007E2659" w:rsidP="004A40A7">
      <w:pPr>
        <w:rPr>
          <w:lang w:val="en-GB"/>
        </w:rPr>
      </w:pPr>
      <w:r>
        <w:rPr>
          <w:lang w:val="en-GB"/>
        </w:rPr>
        <w:t>First</w:t>
      </w:r>
      <w:r w:rsidR="009238A2">
        <w:rPr>
          <w:lang w:val="en-GB"/>
        </w:rPr>
        <w:t>,</w:t>
      </w:r>
      <w:r>
        <w:rPr>
          <w:lang w:val="en-GB"/>
        </w:rPr>
        <w:t xml:space="preserve"> we create a transporter instance:</w:t>
      </w:r>
    </w:p>
    <w:p w14:paraId="70B95B79" w14:textId="52A18997" w:rsidR="009238A2" w:rsidRDefault="009238A2" w:rsidP="004A40A7">
      <w:pPr>
        <w:rPr>
          <w:lang w:val="en-GB"/>
        </w:rPr>
      </w:pPr>
      <w:r>
        <w:rPr>
          <w:noProof/>
          <w:lang w:val="en-GB" w:eastAsia="en-GB"/>
        </w:rPr>
        <w:drawing>
          <wp:inline distT="0" distB="0" distL="0" distR="0" wp14:anchorId="1A2843F8" wp14:editId="03C222C4">
            <wp:extent cx="5162278" cy="15163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1 at 15.57.17.png"/>
                    <pic:cNvPicPr/>
                  </pic:nvPicPr>
                  <pic:blipFill>
                    <a:blip r:embed="rId15">
                      <a:extLst>
                        <a:ext uri="{28A0092B-C50C-407E-A947-70E740481C1C}">
                          <a14:useLocalDpi xmlns:a14="http://schemas.microsoft.com/office/drawing/2010/main" val="0"/>
                        </a:ext>
                      </a:extLst>
                    </a:blip>
                    <a:stretch>
                      <a:fillRect/>
                    </a:stretch>
                  </pic:blipFill>
                  <pic:spPr>
                    <a:xfrm>
                      <a:off x="0" y="0"/>
                      <a:ext cx="5243049" cy="1540057"/>
                    </a:xfrm>
                    <a:prstGeom prst="rect">
                      <a:avLst/>
                    </a:prstGeom>
                  </pic:spPr>
                </pic:pic>
              </a:graphicData>
            </a:graphic>
          </wp:inline>
        </w:drawing>
      </w:r>
    </w:p>
    <w:p w14:paraId="7842F979" w14:textId="152D792D" w:rsidR="00713A31" w:rsidRDefault="009238A2" w:rsidP="004A40A7">
      <w:pPr>
        <w:rPr>
          <w:lang w:val="en-GB"/>
        </w:rPr>
      </w:pPr>
      <w:r>
        <w:rPr>
          <w:lang w:val="en-GB"/>
        </w:rPr>
        <w:t xml:space="preserve">In this case we only use an unsecure connection, because it is just a proof of concept. </w:t>
      </w:r>
      <w:r w:rsidR="00713A31">
        <w:rPr>
          <w:lang w:val="en-GB"/>
        </w:rPr>
        <w:t>When implementing this in a real-life case, it would be necessary to use OAuth2 identification. After creating the transporter instance, we the send the mail, using it:</w:t>
      </w:r>
    </w:p>
    <w:p w14:paraId="207DCCFB" w14:textId="4EBDB64E" w:rsidR="00713A31" w:rsidRDefault="00713A31" w:rsidP="004A40A7">
      <w:pPr>
        <w:rPr>
          <w:lang w:val="en-GB"/>
        </w:rPr>
      </w:pPr>
      <w:r>
        <w:rPr>
          <w:noProof/>
          <w:lang w:val="en-GB" w:eastAsia="en-GB"/>
        </w:rPr>
        <w:drawing>
          <wp:inline distT="0" distB="0" distL="0" distR="0" wp14:anchorId="5F07B4C3" wp14:editId="2354994A">
            <wp:extent cx="5162278" cy="12908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21 at 15.58.23.png"/>
                    <pic:cNvPicPr/>
                  </pic:nvPicPr>
                  <pic:blipFill>
                    <a:blip r:embed="rId16">
                      <a:extLst>
                        <a:ext uri="{28A0092B-C50C-407E-A947-70E740481C1C}">
                          <a14:useLocalDpi xmlns:a14="http://schemas.microsoft.com/office/drawing/2010/main" val="0"/>
                        </a:ext>
                      </a:extLst>
                    </a:blip>
                    <a:stretch>
                      <a:fillRect/>
                    </a:stretch>
                  </pic:blipFill>
                  <pic:spPr>
                    <a:xfrm>
                      <a:off x="0" y="0"/>
                      <a:ext cx="5238165" cy="1309813"/>
                    </a:xfrm>
                    <a:prstGeom prst="rect">
                      <a:avLst/>
                    </a:prstGeom>
                  </pic:spPr>
                </pic:pic>
              </a:graphicData>
            </a:graphic>
          </wp:inline>
        </w:drawing>
      </w:r>
    </w:p>
    <w:p w14:paraId="7F896F51" w14:textId="17415061" w:rsidR="00713A31" w:rsidRDefault="00713A31" w:rsidP="00713A31">
      <w:pPr>
        <w:pStyle w:val="Heading2"/>
        <w:numPr>
          <w:ilvl w:val="0"/>
          <w:numId w:val="0"/>
        </w:numPr>
        <w:rPr>
          <w:lang w:val="en-GB"/>
        </w:rPr>
      </w:pPr>
      <w:bookmarkStart w:id="48" w:name="_Toc501696297"/>
      <w:r>
        <w:rPr>
          <w:lang w:val="en-GB"/>
        </w:rPr>
        <w:lastRenderedPageBreak/>
        <w:t>2.5 Code Documentation Tools</w:t>
      </w:r>
      <w:bookmarkEnd w:id="48"/>
    </w:p>
    <w:p w14:paraId="3FB552C9" w14:textId="733F9057" w:rsidR="00713A31" w:rsidRDefault="00EA22C6" w:rsidP="00BB5EF3">
      <w:pPr>
        <w:rPr>
          <w:b/>
          <w:bCs/>
          <w:iCs/>
          <w:lang w:val="en-GB"/>
        </w:rPr>
      </w:pPr>
      <w:r>
        <w:rPr>
          <w:lang w:val="en-GB"/>
        </w:rPr>
        <w:t xml:space="preserve">Concerning code </w:t>
      </w:r>
      <w:r w:rsidR="0097235B">
        <w:rPr>
          <w:lang w:val="en-GB"/>
        </w:rPr>
        <w:t>documentation,</w:t>
      </w:r>
      <w:r>
        <w:rPr>
          <w:lang w:val="en-GB"/>
        </w:rPr>
        <w:t xml:space="preserve"> we added comments </w:t>
      </w:r>
      <w:r w:rsidR="0097235B">
        <w:rPr>
          <w:lang w:val="en-GB"/>
        </w:rPr>
        <w:t>in the code where we saw fit. These short comments explain what a certain function does, why we take certain steps or what something is used for. We believe that proper naming of variables and functions is also a criti</w:t>
      </w:r>
      <w:r w:rsidR="00B43E5A">
        <w:rPr>
          <w:lang w:val="en-GB"/>
        </w:rPr>
        <w:t>cal part of code documentation,</w:t>
      </w:r>
      <w:r w:rsidR="0097235B">
        <w:rPr>
          <w:lang w:val="en-GB"/>
        </w:rPr>
        <w:t xml:space="preserve"> the same is true for</w:t>
      </w:r>
      <w:r w:rsidR="00B43E5A">
        <w:rPr>
          <w:lang w:val="en-GB"/>
        </w:rPr>
        <w:t xml:space="preserve"> code structure and format.</w:t>
      </w:r>
    </w:p>
    <w:p w14:paraId="25ACDA4D" w14:textId="42C1A29A" w:rsidR="00B43E5A" w:rsidRPr="00B43E5A" w:rsidRDefault="00B43E5A" w:rsidP="00B43E5A">
      <w:pPr>
        <w:rPr>
          <w:lang w:val="en-GB"/>
        </w:rPr>
      </w:pPr>
      <w:r>
        <w:rPr>
          <w:lang w:val="en-GB"/>
        </w:rPr>
        <w:t>We tried to write clean, readable code with enough comments to help a reader, but the overall focus was on experimenting with functionalities.</w:t>
      </w:r>
    </w:p>
    <w:p w14:paraId="4879B5FD" w14:textId="538002A0" w:rsidR="00713A31" w:rsidRDefault="00713A31" w:rsidP="00713A31">
      <w:pPr>
        <w:pStyle w:val="Heading2"/>
        <w:numPr>
          <w:ilvl w:val="0"/>
          <w:numId w:val="0"/>
        </w:numPr>
        <w:rPr>
          <w:lang w:val="en-GB"/>
        </w:rPr>
      </w:pPr>
      <w:bookmarkStart w:id="49" w:name="_Toc501696298"/>
      <w:r>
        <w:rPr>
          <w:lang w:val="en-GB"/>
        </w:rPr>
        <w:t>2.6 Installation Guide</w:t>
      </w:r>
      <w:bookmarkEnd w:id="49"/>
    </w:p>
    <w:p w14:paraId="21A88F79" w14:textId="77777777" w:rsidR="00E760F6" w:rsidRDefault="00E760F6" w:rsidP="00E760F6">
      <w:pPr>
        <w:rPr>
          <w:lang w:val="en-GB"/>
        </w:rPr>
      </w:pPr>
      <w:r>
        <w:rPr>
          <w:lang w:val="en-GB"/>
        </w:rPr>
        <w:t xml:space="preserve">All that needs to be installed manually is Node.js and bower. Make sure that </w:t>
      </w:r>
      <w:proofErr w:type="spellStart"/>
      <w:r>
        <w:rPr>
          <w:lang w:val="en-GB"/>
        </w:rPr>
        <w:t>npm</w:t>
      </w:r>
      <w:proofErr w:type="spellEnd"/>
      <w:r>
        <w:rPr>
          <w:lang w:val="en-GB"/>
        </w:rPr>
        <w:t xml:space="preserve"> is included in Node.js. After that, all that needs to be done is go into the </w:t>
      </w:r>
      <w:proofErr w:type="spellStart"/>
      <w:r>
        <w:rPr>
          <w:lang w:val="en-GB"/>
        </w:rPr>
        <w:t>UniSport</w:t>
      </w:r>
      <w:proofErr w:type="spellEnd"/>
      <w:r>
        <w:rPr>
          <w:lang w:val="en-GB"/>
        </w:rPr>
        <w:t xml:space="preserve"> directory. If everything is alright, this directory should contain among other a ‘</w:t>
      </w:r>
      <w:proofErr w:type="spellStart"/>
      <w:proofErr w:type="gramStart"/>
      <w:r>
        <w:rPr>
          <w:lang w:val="en-GB"/>
        </w:rPr>
        <w:t>package.json</w:t>
      </w:r>
      <w:proofErr w:type="spellEnd"/>
      <w:proofErr w:type="gramEnd"/>
      <w:r>
        <w:rPr>
          <w:lang w:val="en-GB"/>
        </w:rPr>
        <w:t>’, ‘</w:t>
      </w:r>
      <w:proofErr w:type="spellStart"/>
      <w:r>
        <w:rPr>
          <w:lang w:val="en-GB"/>
        </w:rPr>
        <w:t>bower.json</w:t>
      </w:r>
      <w:proofErr w:type="spellEnd"/>
      <w:r>
        <w:rPr>
          <w:lang w:val="en-GB"/>
        </w:rPr>
        <w:t>’ and ‘server.js’. All that needs to be done then is execute ‘</w:t>
      </w:r>
      <w:proofErr w:type="spellStart"/>
      <w:r>
        <w:rPr>
          <w:lang w:val="en-GB"/>
        </w:rPr>
        <w:t>npm</w:t>
      </w:r>
      <w:proofErr w:type="spellEnd"/>
      <w:r>
        <w:rPr>
          <w:lang w:val="en-GB"/>
        </w:rPr>
        <w:t xml:space="preserve"> start’ in your CLI. This will automatically download and install the necessary dependencies and host the application locally on port 8080. Please make sure that this port is empty before launching the application.</w:t>
      </w:r>
    </w:p>
    <w:p w14:paraId="004789D9" w14:textId="2DA54AD4" w:rsidR="00713A31" w:rsidRDefault="00E760F6" w:rsidP="00E760F6">
      <w:pPr>
        <w:rPr>
          <w:lang w:val="en-GB"/>
        </w:rPr>
      </w:pPr>
      <w:r>
        <w:rPr>
          <w:lang w:val="en-GB"/>
        </w:rPr>
        <w:t xml:space="preserve">The application we are hosting online is available on: </w:t>
      </w:r>
      <w:r w:rsidR="00CA673B" w:rsidRPr="00E760F6">
        <w:rPr>
          <w:lang w:val="en-GB"/>
        </w:rPr>
        <w:t>https://uni-sport.herokuapp.com/</w:t>
      </w:r>
      <w:r w:rsidR="00CA673B">
        <w:rPr>
          <w:lang w:val="en-GB"/>
        </w:rPr>
        <w:t>.</w:t>
      </w:r>
    </w:p>
    <w:p w14:paraId="70F1A830" w14:textId="712A476E" w:rsidR="00713A31" w:rsidRDefault="00713A31" w:rsidP="00713A31">
      <w:pPr>
        <w:pStyle w:val="Heading2"/>
        <w:numPr>
          <w:ilvl w:val="0"/>
          <w:numId w:val="0"/>
        </w:numPr>
        <w:rPr>
          <w:lang w:val="en-GB"/>
        </w:rPr>
      </w:pPr>
      <w:bookmarkStart w:id="50" w:name="_Toc501696299"/>
      <w:r>
        <w:rPr>
          <w:lang w:val="en-GB"/>
        </w:rPr>
        <w:t>2.7 User Guide</w:t>
      </w:r>
      <w:bookmarkStart w:id="51" w:name="_GoBack"/>
      <w:bookmarkEnd w:id="50"/>
      <w:bookmarkEnd w:id="51"/>
    </w:p>
    <w:p w14:paraId="0F880B68" w14:textId="77777777" w:rsidR="00713A31" w:rsidRDefault="00713A31" w:rsidP="00713A31">
      <w:pPr>
        <w:rPr>
          <w:lang w:val="en-GB"/>
        </w:rPr>
      </w:pPr>
    </w:p>
    <w:p w14:paraId="7E033F11" w14:textId="1695A29B" w:rsidR="00713A31" w:rsidRDefault="00713A31" w:rsidP="00713A31">
      <w:pPr>
        <w:pStyle w:val="Heading2"/>
        <w:numPr>
          <w:ilvl w:val="0"/>
          <w:numId w:val="0"/>
        </w:numPr>
        <w:rPr>
          <w:lang w:val="en-GB"/>
        </w:rPr>
      </w:pPr>
      <w:bookmarkStart w:id="52" w:name="_Toc501696300"/>
      <w:r>
        <w:rPr>
          <w:lang w:val="en-GB"/>
        </w:rPr>
        <w:t>2.8 Conclusion</w:t>
      </w:r>
      <w:bookmarkEnd w:id="52"/>
    </w:p>
    <w:p w14:paraId="5D9775F8" w14:textId="786368F1" w:rsidR="00713A31" w:rsidRDefault="000F613F" w:rsidP="00713A31">
      <w:pPr>
        <w:rPr>
          <w:lang w:val="en-GB"/>
        </w:rPr>
      </w:pPr>
      <w:r>
        <w:rPr>
          <w:lang w:val="en-GB"/>
        </w:rPr>
        <w:t>Overal</w:t>
      </w:r>
      <w:r w:rsidR="0074321A">
        <w:rPr>
          <w:lang w:val="en-GB"/>
        </w:rPr>
        <w:t>l, we are pretty happy with the outcome. Our major advantage was choosing such well-documented technologies. This allowed us to look up an endless stream of examples, tutorials etc., which enabled us to make this application even without experience.</w:t>
      </w:r>
    </w:p>
    <w:p w14:paraId="7FE89E9B" w14:textId="3E51DAD6" w:rsidR="0074321A" w:rsidRDefault="00215415" w:rsidP="00713A31">
      <w:pPr>
        <w:rPr>
          <w:lang w:val="en-GB"/>
        </w:rPr>
      </w:pPr>
      <w:r>
        <w:rPr>
          <w:lang w:val="en-GB"/>
        </w:rPr>
        <w:t>The result is still more of a proof of concept than a finished web application. But if we look back at the goals we set for ourselves at the beginning, we think we did pretty well. We struggled with the languages from time to time. But in the end, we have a proper front- and back-end with the functionalities we set out to create and maybe even a bit more. We would have liked to create a home page that is a bit more attractive, however.</w:t>
      </w:r>
    </w:p>
    <w:p w14:paraId="18D61622" w14:textId="1FB7C95A" w:rsidR="007B53A1" w:rsidRPr="00713A31" w:rsidRDefault="00FC1131" w:rsidP="00713A31">
      <w:pPr>
        <w:rPr>
          <w:lang w:val="en-GB"/>
        </w:rPr>
      </w:pPr>
      <w:r>
        <w:rPr>
          <w:lang w:val="en-GB"/>
        </w:rPr>
        <w:t xml:space="preserve">If we look back at wat we learnt during this project, we conclude that both </w:t>
      </w:r>
      <w:proofErr w:type="spellStart"/>
      <w:r>
        <w:rPr>
          <w:lang w:val="en-GB"/>
        </w:rPr>
        <w:t>Mouad</w:t>
      </w:r>
      <w:proofErr w:type="spellEnd"/>
      <w:r>
        <w:rPr>
          <w:lang w:val="en-GB"/>
        </w:rPr>
        <w:t xml:space="preserve"> and Victor no</w:t>
      </w:r>
      <w:r w:rsidR="004410C8" w:rsidRPr="00BB5EF3">
        <w:rPr>
          <w:lang w:val="en-GB"/>
        </w:rPr>
        <w:t>w</w:t>
      </w:r>
      <w:r>
        <w:rPr>
          <w:lang w:val="en-GB"/>
        </w:rPr>
        <w:t xml:space="preserve"> have a proper idea of how web development works. They gained experience with new languages and technologies and have a greatly improve</w:t>
      </w:r>
      <w:r w:rsidR="007B53A1">
        <w:rPr>
          <w:lang w:val="en-GB"/>
        </w:rPr>
        <w:t>d view on the possibilities, the restrictions and the structure of web development. Joël, who already had a stronger basis concerning web development, learnt more about the possibilities and restrictions of certain technologies. On top of that, he gained experience leading a (small) developing team.</w:t>
      </w:r>
    </w:p>
    <w:p w14:paraId="3E7AC874" w14:textId="77777777" w:rsidR="00713A31" w:rsidRPr="00713A31" w:rsidRDefault="00713A31" w:rsidP="00713A31">
      <w:pPr>
        <w:rPr>
          <w:lang w:val="en-GB"/>
        </w:rPr>
      </w:pPr>
    </w:p>
    <w:sectPr w:rsidR="00713A31" w:rsidRPr="00713A31" w:rsidSect="002F060E">
      <w:headerReference w:type="default" r:id="rId17"/>
      <w:footerReference w:type="even" r:id="rId18"/>
      <w:footerReference w:type="default" r:id="rId19"/>
      <w:pgSz w:w="11906" w:h="16838"/>
      <w:pgMar w:top="1802" w:right="1134" w:bottom="85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D5E4C" w14:textId="77777777" w:rsidR="00DB0F0F" w:rsidRDefault="00DB0F0F" w:rsidP="00500DCB">
      <w:pPr>
        <w:spacing w:after="0" w:line="240" w:lineRule="auto"/>
      </w:pPr>
      <w:r>
        <w:separator/>
      </w:r>
    </w:p>
  </w:endnote>
  <w:endnote w:type="continuationSeparator" w:id="0">
    <w:p w14:paraId="58E83725" w14:textId="77777777" w:rsidR="00DB0F0F" w:rsidRDefault="00DB0F0F" w:rsidP="0050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27CC7" w14:textId="77777777" w:rsidR="00417950" w:rsidRDefault="00417950" w:rsidP="00A56E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91B251" w14:textId="77777777" w:rsidR="00417950" w:rsidRDefault="00417950" w:rsidP="004179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DFCF6" w14:textId="41D604C8" w:rsidR="00417950" w:rsidRDefault="00417950" w:rsidP="00A56E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673B">
      <w:rPr>
        <w:rStyle w:val="PageNumber"/>
        <w:noProof/>
      </w:rPr>
      <w:t>7</w:t>
    </w:r>
    <w:r>
      <w:rPr>
        <w:rStyle w:val="PageNumber"/>
      </w:rPr>
      <w:fldChar w:fldCharType="end"/>
    </w:r>
  </w:p>
  <w:p w14:paraId="721E8D41" w14:textId="77777777" w:rsidR="00417950" w:rsidRDefault="00417950" w:rsidP="0041795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A007F" w14:textId="77777777" w:rsidR="00DB0F0F" w:rsidRDefault="00DB0F0F" w:rsidP="00500DCB">
      <w:pPr>
        <w:spacing w:after="0" w:line="240" w:lineRule="auto"/>
      </w:pPr>
      <w:r>
        <w:separator/>
      </w:r>
    </w:p>
  </w:footnote>
  <w:footnote w:type="continuationSeparator" w:id="0">
    <w:p w14:paraId="66289595" w14:textId="77777777" w:rsidR="00DB0F0F" w:rsidRDefault="00DB0F0F" w:rsidP="00500D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0616" w14:textId="77777777" w:rsidR="00500DCB" w:rsidRDefault="00500DCB" w:rsidP="00500DCB">
    <w:pPr>
      <w:spacing w:after="0" w:line="240" w:lineRule="auto"/>
      <w:rPr>
        <w:color w:val="FF0000"/>
        <w:lang w:val="en-US"/>
      </w:rPr>
    </w:pPr>
    <w:r w:rsidRPr="000D3B7B">
      <w:rPr>
        <w:color w:val="FF0000"/>
        <w:lang w:val="en-US"/>
      </w:rPr>
      <w:t>WEB ENGINEERING: Modeling, Developing and Reasoning Information Architectures</w:t>
    </w:r>
  </w:p>
  <w:p w14:paraId="355D460C" w14:textId="455E9C6A" w:rsidR="00500DCB" w:rsidRPr="000D3B7B" w:rsidRDefault="00500DCB" w:rsidP="00500DCB">
    <w:pPr>
      <w:spacing w:after="0" w:line="240" w:lineRule="auto"/>
      <w:rPr>
        <w:color w:val="FF0000"/>
        <w:lang w:val="en-US"/>
      </w:rPr>
    </w:pPr>
    <w:r w:rsidRPr="000D3B7B">
      <w:rPr>
        <w:color w:val="FF0000"/>
        <w:lang w:val="en-US"/>
      </w:rPr>
      <w:t xml:space="preserve">Mini Project: </w:t>
    </w:r>
    <w:proofErr w:type="spellStart"/>
    <w:r w:rsidR="00F01D06">
      <w:rPr>
        <w:lang w:val="en-US"/>
      </w:rPr>
      <w:t>UniSport</w:t>
    </w:r>
    <w:proofErr w:type="spellEnd"/>
    <w:r w:rsidR="008E77FC">
      <w:rPr>
        <w:color w:val="FF0000"/>
        <w:lang w:val="en-US"/>
      </w:rPr>
      <w:t xml:space="preserve">, </w:t>
    </w:r>
  </w:p>
  <w:p w14:paraId="565512D9" w14:textId="586F7EB9" w:rsidR="00500DCB" w:rsidRPr="000D3B7B" w:rsidRDefault="00500DCB" w:rsidP="00500DCB">
    <w:pPr>
      <w:spacing w:after="0" w:line="240" w:lineRule="auto"/>
      <w:rPr>
        <w:lang w:val="en-US"/>
      </w:rPr>
    </w:pPr>
    <w:r w:rsidRPr="000D3B7B">
      <w:rPr>
        <w:color w:val="FF0000"/>
        <w:lang w:val="en-US"/>
      </w:rPr>
      <w:t>Team:</w:t>
    </w:r>
    <w:r w:rsidRPr="000D3B7B">
      <w:rPr>
        <w:lang w:val="en-US"/>
      </w:rPr>
      <w:t xml:space="preserve"> </w:t>
    </w:r>
    <w:proofErr w:type="spellStart"/>
    <w:r w:rsidR="00F01D06">
      <w:rPr>
        <w:lang w:val="en-US"/>
      </w:rPr>
      <w:t>Niklaus</w:t>
    </w:r>
    <w:proofErr w:type="spellEnd"/>
    <w:r w:rsidR="00F01D06">
      <w:rPr>
        <w:lang w:val="en-US"/>
      </w:rPr>
      <w:t xml:space="preserve"> </w:t>
    </w:r>
    <w:proofErr w:type="spellStart"/>
    <w:r w:rsidR="00F01D06">
      <w:rPr>
        <w:lang w:val="en-US"/>
      </w:rPr>
      <w:t>Joël</w:t>
    </w:r>
    <w:proofErr w:type="spellEnd"/>
    <w:r w:rsidR="00F01D06">
      <w:rPr>
        <w:lang w:val="en-US"/>
      </w:rPr>
      <w:t xml:space="preserve">; </w:t>
    </w:r>
    <w:proofErr w:type="spellStart"/>
    <w:r w:rsidR="00F01D06">
      <w:rPr>
        <w:lang w:val="en-US"/>
      </w:rPr>
      <w:t>Kondah</w:t>
    </w:r>
    <w:proofErr w:type="spellEnd"/>
    <w:r w:rsidR="00F01D06">
      <w:rPr>
        <w:lang w:val="en-US"/>
      </w:rPr>
      <w:t xml:space="preserve"> </w:t>
    </w:r>
    <w:proofErr w:type="spellStart"/>
    <w:r w:rsidR="00F01D06">
      <w:rPr>
        <w:lang w:val="en-US"/>
      </w:rPr>
      <w:t>Mouad</w:t>
    </w:r>
    <w:proofErr w:type="spellEnd"/>
    <w:r w:rsidR="00F01D06">
      <w:rPr>
        <w:lang w:val="en-US"/>
      </w:rPr>
      <w:t>; Hutse Victor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4A27C9E"/>
    <w:multiLevelType w:val="hybridMultilevel"/>
    <w:tmpl w:val="40069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9603A5"/>
    <w:multiLevelType w:val="hybridMultilevel"/>
    <w:tmpl w:val="15B2A266"/>
    <w:lvl w:ilvl="0" w:tplc="A7E8046C">
      <w:start w:val="1"/>
      <w:numFmt w:val="decimal"/>
      <w:pStyle w:val="StyleHeading2Right-035cm"/>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C153E3B"/>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0C584C"/>
    <w:multiLevelType w:val="hybridMultilevel"/>
    <w:tmpl w:val="42760C6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B2E13"/>
    <w:multiLevelType w:val="multilevel"/>
    <w:tmpl w:val="B062189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C015367"/>
    <w:multiLevelType w:val="multilevel"/>
    <w:tmpl w:val="B22A7E0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A74B5E"/>
    <w:multiLevelType w:val="hybridMultilevel"/>
    <w:tmpl w:val="2BEA2D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DF30A92"/>
    <w:multiLevelType w:val="hybridMultilevel"/>
    <w:tmpl w:val="08E206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FF74E24"/>
    <w:multiLevelType w:val="hybridMultilevel"/>
    <w:tmpl w:val="0944B832"/>
    <w:lvl w:ilvl="0" w:tplc="FDA89CA6">
      <w:numFmt w:val="bullet"/>
      <w:lvlText w:val="-"/>
      <w:lvlJc w:val="left"/>
      <w:pPr>
        <w:ind w:left="720" w:hanging="360"/>
      </w:pPr>
      <w:rPr>
        <w:rFonts w:ascii="Times New Roman" w:eastAsia="Times New Roman" w:hAnsi="Times New Roman" w:cs="Times New Roman" w:hint="default"/>
      </w:rPr>
    </w:lvl>
    <w:lvl w:ilvl="1" w:tplc="CF7A3B4C">
      <w:start w:val="1"/>
      <w:numFmt w:val="bullet"/>
      <w:lvlText w:val="o"/>
      <w:lvlJc w:val="left"/>
      <w:pPr>
        <w:ind w:left="1440" w:hanging="360"/>
      </w:pPr>
      <w:rPr>
        <w:rFonts w:ascii="Courier New" w:hAnsi="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652E3"/>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BFE37D8"/>
    <w:multiLevelType w:val="multilevel"/>
    <w:tmpl w:val="4EEAF17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F2828AC"/>
    <w:multiLevelType w:val="hybridMultilevel"/>
    <w:tmpl w:val="ECC87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83F4A99"/>
    <w:multiLevelType w:val="multilevel"/>
    <w:tmpl w:val="804ED7C4"/>
    <w:lvl w:ilvl="0">
      <w:start w:val="1"/>
      <w:numFmt w:val="decimal"/>
      <w:pStyle w:val="Heading1"/>
      <w:suff w:val="space"/>
      <w:lvlText w:val="%1"/>
      <w:lvlJc w:val="left"/>
      <w:pPr>
        <w:ind w:left="4537"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50AB050B"/>
    <w:multiLevelType w:val="hybridMultilevel"/>
    <w:tmpl w:val="42E47B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4B14CB"/>
    <w:multiLevelType w:val="hybridMultilevel"/>
    <w:tmpl w:val="D4D20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Symbol"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Symbol"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60955F9"/>
    <w:multiLevelType w:val="hybridMultilevel"/>
    <w:tmpl w:val="E0C2F0B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1411D"/>
    <w:multiLevelType w:val="hybridMultilevel"/>
    <w:tmpl w:val="893652E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D4002F"/>
    <w:multiLevelType w:val="hybridMultilevel"/>
    <w:tmpl w:val="9F90FBA2"/>
    <w:lvl w:ilvl="0" w:tplc="040C0011">
      <w:start w:val="1"/>
      <w:numFmt w:val="decimal"/>
      <w:lvlText w:val="%1)"/>
      <w:lvlJc w:val="left"/>
      <w:pPr>
        <w:ind w:left="720" w:hanging="360"/>
      </w:pPr>
      <w:rPr>
        <w:rFonts w:hint="default"/>
        <w:i w:val="0"/>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DAD01C7"/>
    <w:multiLevelType w:val="hybridMultilevel"/>
    <w:tmpl w:val="D81C28BA"/>
    <w:lvl w:ilvl="0" w:tplc="08090003">
      <w:start w:val="1"/>
      <w:numFmt w:val="bullet"/>
      <w:lvlText w:val="o"/>
      <w:lvlJc w:val="left"/>
      <w:pPr>
        <w:tabs>
          <w:tab w:val="num" w:pos="1440"/>
        </w:tabs>
        <w:ind w:left="144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FC846C4"/>
    <w:multiLevelType w:val="hybridMultilevel"/>
    <w:tmpl w:val="F4D4F87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4653A60"/>
    <w:multiLevelType w:val="hybridMultilevel"/>
    <w:tmpl w:val="1E1EE2C8"/>
    <w:lvl w:ilvl="0" w:tplc="04090011">
      <w:start w:val="1"/>
      <w:numFmt w:val="decimal"/>
      <w:lvlText w:val="%1)"/>
      <w:lvlJc w:val="left"/>
      <w:pPr>
        <w:ind w:left="720" w:hanging="360"/>
      </w:pPr>
      <w:rPr>
        <w:rFonts w:cs="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B86BA5"/>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8A676AB"/>
    <w:multiLevelType w:val="hybridMultilevel"/>
    <w:tmpl w:val="B93471C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DA89CA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276C3F"/>
    <w:multiLevelType w:val="multilevel"/>
    <w:tmpl w:val="148EFD6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08270CF"/>
    <w:multiLevelType w:val="hybridMultilevel"/>
    <w:tmpl w:val="07D00ADC"/>
    <w:lvl w:ilvl="0" w:tplc="1B6A1356">
      <w:start w:val="1"/>
      <w:numFmt w:val="decimal"/>
      <w:lvlText w:val="%1."/>
      <w:lvlJc w:val="left"/>
      <w:pPr>
        <w:tabs>
          <w:tab w:val="num" w:pos="644"/>
        </w:tabs>
        <w:ind w:left="644" w:hanging="360"/>
      </w:pPr>
      <w:rPr>
        <w:rFonts w:hint="default"/>
        <w:b/>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AE31E45"/>
    <w:multiLevelType w:val="hybridMultilevel"/>
    <w:tmpl w:val="2AB233FC"/>
    <w:lvl w:ilvl="0" w:tplc="0409000F">
      <w:start w:val="1"/>
      <w:numFmt w:val="decimal"/>
      <w:lvlText w:val="%1."/>
      <w:lvlJc w:val="left"/>
      <w:pPr>
        <w:tabs>
          <w:tab w:val="num" w:pos="720"/>
        </w:tabs>
        <w:ind w:left="720" w:hanging="360"/>
      </w:pPr>
    </w:lvl>
    <w:lvl w:ilvl="1" w:tplc="5822AD90">
      <w:start w:val="1"/>
      <w:numFmt w:val="upperRoman"/>
      <w:lvlText w:val="%2."/>
      <w:lvlJc w:val="left"/>
      <w:pPr>
        <w:tabs>
          <w:tab w:val="num" w:pos="1800"/>
        </w:tabs>
        <w:ind w:left="1800" w:hanging="720"/>
      </w:pPr>
      <w:rPr>
        <w:rFonts w:hint="default"/>
      </w:rPr>
    </w:lvl>
    <w:lvl w:ilvl="2" w:tplc="C3807E5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D514D14"/>
    <w:multiLevelType w:val="hybridMultilevel"/>
    <w:tmpl w:val="72140AC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ED2149F"/>
    <w:multiLevelType w:val="multilevel"/>
    <w:tmpl w:val="B10C8FA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F604CFC"/>
    <w:multiLevelType w:val="hybridMultilevel"/>
    <w:tmpl w:val="2D96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33"/>
  </w:num>
  <w:num w:numId="5">
    <w:abstractNumId w:val="25"/>
  </w:num>
  <w:num w:numId="6">
    <w:abstractNumId w:val="16"/>
  </w:num>
  <w:num w:numId="7">
    <w:abstractNumId w:val="8"/>
  </w:num>
  <w:num w:numId="8">
    <w:abstractNumId w:val="10"/>
  </w:num>
  <w:num w:numId="9">
    <w:abstractNumId w:val="27"/>
  </w:num>
  <w:num w:numId="10">
    <w:abstractNumId w:val="29"/>
  </w:num>
  <w:num w:numId="11">
    <w:abstractNumId w:val="32"/>
  </w:num>
  <w:num w:numId="12">
    <w:abstractNumId w:val="11"/>
  </w:num>
  <w:num w:numId="13">
    <w:abstractNumId w:val="31"/>
  </w:num>
  <w:num w:numId="14">
    <w:abstractNumId w:val="13"/>
  </w:num>
  <w:num w:numId="15">
    <w:abstractNumId w:val="30"/>
  </w:num>
  <w:num w:numId="16">
    <w:abstractNumId w:val="24"/>
  </w:num>
  <w:num w:numId="17">
    <w:abstractNumId w:val="7"/>
  </w:num>
  <w:num w:numId="18">
    <w:abstractNumId w:val="20"/>
  </w:num>
  <w:num w:numId="19">
    <w:abstractNumId w:val="17"/>
  </w:num>
  <w:num w:numId="20">
    <w:abstractNumId w:val="12"/>
  </w:num>
  <w:num w:numId="21">
    <w:abstractNumId w:val="18"/>
  </w:num>
  <w:num w:numId="22">
    <w:abstractNumId w:val="18"/>
  </w:num>
  <w:num w:numId="23">
    <w:abstractNumId w:val="18"/>
  </w:num>
  <w:num w:numId="24">
    <w:abstractNumId w:val="18"/>
  </w:num>
  <w:num w:numId="25">
    <w:abstractNumId w:val="18"/>
  </w:num>
  <w:num w:numId="26">
    <w:abstractNumId w:val="9"/>
  </w:num>
  <w:num w:numId="27">
    <w:abstractNumId w:val="14"/>
  </w:num>
  <w:num w:numId="28">
    <w:abstractNumId w:val="0"/>
  </w:num>
  <w:num w:numId="29">
    <w:abstractNumId w:val="1"/>
  </w:num>
  <w:num w:numId="30">
    <w:abstractNumId w:val="2"/>
  </w:num>
  <w:num w:numId="31">
    <w:abstractNumId w:val="3"/>
  </w:num>
  <w:num w:numId="32">
    <w:abstractNumId w:val="4"/>
  </w:num>
  <w:num w:numId="33">
    <w:abstractNumId w:val="5"/>
  </w:num>
  <w:num w:numId="34">
    <w:abstractNumId w:val="22"/>
  </w:num>
  <w:num w:numId="35">
    <w:abstractNumId w:val="28"/>
  </w:num>
  <w:num w:numId="36">
    <w:abstractNumId w:val="34"/>
  </w:num>
  <w:num w:numId="37">
    <w:abstractNumId w:val="21"/>
  </w:num>
  <w:num w:numId="38">
    <w:abstractNumId w:val="26"/>
  </w:num>
  <w:num w:numId="39">
    <w:abstractNumId w:val="19"/>
  </w:num>
  <w:num w:numId="40">
    <w:abstractNumId w:val="6"/>
  </w:num>
  <w:num w:numId="41">
    <w:abstractNumId w:val="18"/>
    <w:lvlOverride w:ilvl="0">
      <w:startOverride w:val="2"/>
    </w:lvlOverride>
    <w:lvlOverride w:ilvl="1">
      <w:startOverride w:val="1"/>
    </w:lvlOverride>
  </w:num>
  <w:num w:numId="42">
    <w:abstractNumId w:val="18"/>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6" w:nlCheck="1" w:checkStyle="0"/>
  <w:activeWritingStyle w:appName="MSWord" w:lang="en-US" w:vendorID="64" w:dllVersion="6" w:nlCheck="1" w:checkStyle="0"/>
  <w:activeWritingStyle w:appName="MSWord" w:lang="fr-CH"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CH"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19"/>
    <w:rsid w:val="000162C5"/>
    <w:rsid w:val="00037B6E"/>
    <w:rsid w:val="0004304F"/>
    <w:rsid w:val="00061FE7"/>
    <w:rsid w:val="00077E3C"/>
    <w:rsid w:val="000C2B9F"/>
    <w:rsid w:val="000D0D93"/>
    <w:rsid w:val="000E0474"/>
    <w:rsid w:val="000F613F"/>
    <w:rsid w:val="0012104E"/>
    <w:rsid w:val="001412FA"/>
    <w:rsid w:val="001449C6"/>
    <w:rsid w:val="00147BBE"/>
    <w:rsid w:val="001641CF"/>
    <w:rsid w:val="00173FD1"/>
    <w:rsid w:val="00174F61"/>
    <w:rsid w:val="00180A89"/>
    <w:rsid w:val="001B49D0"/>
    <w:rsid w:val="00204053"/>
    <w:rsid w:val="00215415"/>
    <w:rsid w:val="0023064D"/>
    <w:rsid w:val="002428C5"/>
    <w:rsid w:val="00257C80"/>
    <w:rsid w:val="00277FDD"/>
    <w:rsid w:val="002865CA"/>
    <w:rsid w:val="002A5DB9"/>
    <w:rsid w:val="002B5FF5"/>
    <w:rsid w:val="002B6BF0"/>
    <w:rsid w:val="002C084D"/>
    <w:rsid w:val="002F060E"/>
    <w:rsid w:val="00303002"/>
    <w:rsid w:val="00321817"/>
    <w:rsid w:val="00345B71"/>
    <w:rsid w:val="003A5159"/>
    <w:rsid w:val="003A5AB1"/>
    <w:rsid w:val="003C2154"/>
    <w:rsid w:val="003D08AD"/>
    <w:rsid w:val="003D1D9C"/>
    <w:rsid w:val="003E6604"/>
    <w:rsid w:val="004017D7"/>
    <w:rsid w:val="0041548A"/>
    <w:rsid w:val="00417950"/>
    <w:rsid w:val="004306F0"/>
    <w:rsid w:val="0043488A"/>
    <w:rsid w:val="004410C8"/>
    <w:rsid w:val="004412D0"/>
    <w:rsid w:val="00444978"/>
    <w:rsid w:val="0047407B"/>
    <w:rsid w:val="0048311E"/>
    <w:rsid w:val="00492824"/>
    <w:rsid w:val="004A40A7"/>
    <w:rsid w:val="004B288C"/>
    <w:rsid w:val="004D4F1D"/>
    <w:rsid w:val="00500DCB"/>
    <w:rsid w:val="00504AA1"/>
    <w:rsid w:val="0051383B"/>
    <w:rsid w:val="00520A73"/>
    <w:rsid w:val="00540BED"/>
    <w:rsid w:val="00544D66"/>
    <w:rsid w:val="005465F3"/>
    <w:rsid w:val="005B583C"/>
    <w:rsid w:val="005D04CC"/>
    <w:rsid w:val="005E1BDA"/>
    <w:rsid w:val="0060477E"/>
    <w:rsid w:val="00624142"/>
    <w:rsid w:val="00627C46"/>
    <w:rsid w:val="00636CD7"/>
    <w:rsid w:val="00640396"/>
    <w:rsid w:val="00645AD8"/>
    <w:rsid w:val="00650086"/>
    <w:rsid w:val="00657D22"/>
    <w:rsid w:val="006617C2"/>
    <w:rsid w:val="006817B3"/>
    <w:rsid w:val="00683157"/>
    <w:rsid w:val="00687713"/>
    <w:rsid w:val="006A6B08"/>
    <w:rsid w:val="006C13B1"/>
    <w:rsid w:val="006E1E9A"/>
    <w:rsid w:val="006E79AC"/>
    <w:rsid w:val="006F4C20"/>
    <w:rsid w:val="00713A31"/>
    <w:rsid w:val="00713DF3"/>
    <w:rsid w:val="007331E4"/>
    <w:rsid w:val="0074321A"/>
    <w:rsid w:val="007643D4"/>
    <w:rsid w:val="00776B76"/>
    <w:rsid w:val="00790212"/>
    <w:rsid w:val="007A3159"/>
    <w:rsid w:val="007B53A1"/>
    <w:rsid w:val="007B718B"/>
    <w:rsid w:val="007C419F"/>
    <w:rsid w:val="007D01FE"/>
    <w:rsid w:val="007E2659"/>
    <w:rsid w:val="007E55B0"/>
    <w:rsid w:val="007F3242"/>
    <w:rsid w:val="008052A9"/>
    <w:rsid w:val="0081517C"/>
    <w:rsid w:val="008278A2"/>
    <w:rsid w:val="00832202"/>
    <w:rsid w:val="00840D48"/>
    <w:rsid w:val="00844855"/>
    <w:rsid w:val="008612EB"/>
    <w:rsid w:val="00886692"/>
    <w:rsid w:val="008C19F6"/>
    <w:rsid w:val="008E77FC"/>
    <w:rsid w:val="008F0D39"/>
    <w:rsid w:val="008F3F8F"/>
    <w:rsid w:val="008F7C6A"/>
    <w:rsid w:val="00902B03"/>
    <w:rsid w:val="009136C3"/>
    <w:rsid w:val="00917D04"/>
    <w:rsid w:val="009238A2"/>
    <w:rsid w:val="009317DE"/>
    <w:rsid w:val="00941DCC"/>
    <w:rsid w:val="00971327"/>
    <w:rsid w:val="0097235B"/>
    <w:rsid w:val="00991111"/>
    <w:rsid w:val="009A7BA1"/>
    <w:rsid w:val="00A232F6"/>
    <w:rsid w:val="00A30B03"/>
    <w:rsid w:val="00A517C0"/>
    <w:rsid w:val="00A80170"/>
    <w:rsid w:val="00AD3A3B"/>
    <w:rsid w:val="00AE5959"/>
    <w:rsid w:val="00AF02AF"/>
    <w:rsid w:val="00B11D7C"/>
    <w:rsid w:val="00B43E5A"/>
    <w:rsid w:val="00B50706"/>
    <w:rsid w:val="00B55095"/>
    <w:rsid w:val="00B61CD4"/>
    <w:rsid w:val="00B6642E"/>
    <w:rsid w:val="00B7148E"/>
    <w:rsid w:val="00B85636"/>
    <w:rsid w:val="00B879A9"/>
    <w:rsid w:val="00BB5EF3"/>
    <w:rsid w:val="00BD4784"/>
    <w:rsid w:val="00BE29C0"/>
    <w:rsid w:val="00BF7142"/>
    <w:rsid w:val="00C00BD4"/>
    <w:rsid w:val="00C00D4B"/>
    <w:rsid w:val="00C039CE"/>
    <w:rsid w:val="00C05C1F"/>
    <w:rsid w:val="00C34B2E"/>
    <w:rsid w:val="00C80A33"/>
    <w:rsid w:val="00C9270F"/>
    <w:rsid w:val="00CA64DE"/>
    <w:rsid w:val="00CA673B"/>
    <w:rsid w:val="00CB348B"/>
    <w:rsid w:val="00CC1D68"/>
    <w:rsid w:val="00CC26AC"/>
    <w:rsid w:val="00CD0552"/>
    <w:rsid w:val="00D27FC1"/>
    <w:rsid w:val="00D52771"/>
    <w:rsid w:val="00D87223"/>
    <w:rsid w:val="00DB0F0F"/>
    <w:rsid w:val="00DB438D"/>
    <w:rsid w:val="00DB6779"/>
    <w:rsid w:val="00DD2BC9"/>
    <w:rsid w:val="00DF4503"/>
    <w:rsid w:val="00E20B88"/>
    <w:rsid w:val="00E23DC2"/>
    <w:rsid w:val="00E47E75"/>
    <w:rsid w:val="00E66641"/>
    <w:rsid w:val="00E760F6"/>
    <w:rsid w:val="00E77C15"/>
    <w:rsid w:val="00E845BD"/>
    <w:rsid w:val="00EA22C6"/>
    <w:rsid w:val="00EE6B65"/>
    <w:rsid w:val="00EF5716"/>
    <w:rsid w:val="00F00819"/>
    <w:rsid w:val="00F01D06"/>
    <w:rsid w:val="00F1267F"/>
    <w:rsid w:val="00F30F0B"/>
    <w:rsid w:val="00F36EAB"/>
    <w:rsid w:val="00F80A08"/>
    <w:rsid w:val="00F8125B"/>
    <w:rsid w:val="00F87DD1"/>
    <w:rsid w:val="00F90F66"/>
    <w:rsid w:val="00FA0EED"/>
    <w:rsid w:val="00FC1131"/>
    <w:rsid w:val="00FE39F8"/>
    <w:rsid w:val="00FF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B2CB1"/>
  <w15:docId w15:val="{8E3D30A1-7C7A-4834-9A07-3974D518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21E9"/>
    <w:pPr>
      <w:spacing w:after="200" w:line="276" w:lineRule="auto"/>
    </w:pPr>
    <w:rPr>
      <w:sz w:val="22"/>
      <w:szCs w:val="22"/>
      <w:lang w:val="fr-CH" w:eastAsia="fr-CH"/>
    </w:rPr>
  </w:style>
  <w:style w:type="paragraph" w:styleId="Heading1">
    <w:name w:val="heading 1"/>
    <w:basedOn w:val="Normal"/>
    <w:next w:val="Normal"/>
    <w:link w:val="Heading1Char"/>
    <w:qFormat/>
    <w:rsid w:val="00F00819"/>
    <w:pPr>
      <w:keepNext/>
      <w:pageBreakBefore/>
      <w:numPr>
        <w:numId w:val="1"/>
      </w:numPr>
      <w:spacing w:before="3600" w:after="480" w:line="240" w:lineRule="auto"/>
      <w:jc w:val="right"/>
      <w:outlineLvl w:val="0"/>
    </w:pPr>
    <w:rPr>
      <w:rFonts w:ascii="DIN" w:hAnsi="DIN" w:cs="Arial"/>
      <w:b/>
      <w:bCs/>
      <w:kern w:val="32"/>
      <w:sz w:val="56"/>
      <w:szCs w:val="32"/>
    </w:rPr>
  </w:style>
  <w:style w:type="paragraph" w:styleId="Heading2">
    <w:name w:val="heading 2"/>
    <w:basedOn w:val="Normal"/>
    <w:next w:val="Normal"/>
    <w:link w:val="Heading2Char"/>
    <w:qFormat/>
    <w:rsid w:val="00F00819"/>
    <w:pPr>
      <w:keepNext/>
      <w:numPr>
        <w:ilvl w:val="1"/>
        <w:numId w:val="1"/>
      </w:numPr>
      <w:spacing w:before="360" w:after="240" w:line="240" w:lineRule="auto"/>
      <w:outlineLvl w:val="1"/>
    </w:pPr>
    <w:rPr>
      <w:rFonts w:ascii="DIN" w:hAnsi="DIN" w:cs="Arial"/>
      <w:b/>
      <w:bCs/>
      <w:iCs/>
      <w:sz w:val="40"/>
      <w:szCs w:val="28"/>
    </w:rPr>
  </w:style>
  <w:style w:type="paragraph" w:styleId="Heading3">
    <w:name w:val="heading 3"/>
    <w:basedOn w:val="Normal"/>
    <w:next w:val="Normal"/>
    <w:link w:val="Heading3Char"/>
    <w:qFormat/>
    <w:rsid w:val="00F00819"/>
    <w:pPr>
      <w:keepNext/>
      <w:numPr>
        <w:ilvl w:val="2"/>
        <w:numId w:val="1"/>
      </w:numPr>
      <w:spacing w:before="360" w:after="240" w:line="240" w:lineRule="auto"/>
      <w:outlineLvl w:val="2"/>
    </w:pPr>
    <w:rPr>
      <w:rFonts w:ascii="DIN" w:hAnsi="DIN"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0819"/>
    <w:rPr>
      <w:rFonts w:ascii="DIN" w:eastAsia="Times New Roman" w:hAnsi="DIN" w:cs="Arial"/>
      <w:b/>
      <w:bCs/>
      <w:kern w:val="32"/>
      <w:sz w:val="56"/>
      <w:szCs w:val="32"/>
    </w:rPr>
  </w:style>
  <w:style w:type="character" w:customStyle="1" w:styleId="Heading2Char">
    <w:name w:val="Heading 2 Char"/>
    <w:basedOn w:val="DefaultParagraphFont"/>
    <w:link w:val="Heading2"/>
    <w:rsid w:val="00F00819"/>
    <w:rPr>
      <w:rFonts w:ascii="DIN" w:eastAsia="Times New Roman" w:hAnsi="DIN" w:cs="Arial"/>
      <w:b/>
      <w:bCs/>
      <w:iCs/>
      <w:sz w:val="40"/>
      <w:szCs w:val="28"/>
    </w:rPr>
  </w:style>
  <w:style w:type="character" w:customStyle="1" w:styleId="Heading3Char">
    <w:name w:val="Heading 3 Char"/>
    <w:basedOn w:val="DefaultParagraphFont"/>
    <w:link w:val="Heading3"/>
    <w:rsid w:val="00F00819"/>
    <w:rPr>
      <w:rFonts w:ascii="DIN" w:eastAsia="Times New Roman" w:hAnsi="DIN" w:cs="Arial"/>
      <w:b/>
      <w:bCs/>
      <w:sz w:val="28"/>
      <w:szCs w:val="26"/>
    </w:rPr>
  </w:style>
  <w:style w:type="paragraph" w:styleId="ListParagraph">
    <w:name w:val="List Paragraph"/>
    <w:basedOn w:val="Normal"/>
    <w:qFormat/>
    <w:rsid w:val="00F00819"/>
    <w:pPr>
      <w:ind w:left="720"/>
      <w:contextualSpacing/>
    </w:pPr>
    <w:rPr>
      <w:lang w:val="fr-FR" w:eastAsia="fr-FR"/>
    </w:rPr>
  </w:style>
  <w:style w:type="paragraph" w:styleId="TOC3">
    <w:name w:val="toc 3"/>
    <w:basedOn w:val="Normal"/>
    <w:next w:val="Normal"/>
    <w:autoRedefine/>
    <w:uiPriority w:val="39"/>
    <w:unhideWhenUsed/>
    <w:rsid w:val="005216AE"/>
    <w:pPr>
      <w:spacing w:after="0"/>
      <w:ind w:left="440"/>
    </w:pPr>
    <w:rPr>
      <w:rFonts w:asciiTheme="minorHAnsi" w:hAnsiTheme="minorHAnsi"/>
      <w:i/>
      <w:iCs/>
    </w:rPr>
  </w:style>
  <w:style w:type="character" w:styleId="Hyperlink">
    <w:name w:val="Hyperlink"/>
    <w:basedOn w:val="DefaultParagraphFont"/>
    <w:uiPriority w:val="99"/>
    <w:unhideWhenUsed/>
    <w:rsid w:val="00C823C8"/>
    <w:rPr>
      <w:color w:val="0000FF"/>
      <w:u w:val="single"/>
    </w:rPr>
  </w:style>
  <w:style w:type="paragraph" w:styleId="TOC1">
    <w:name w:val="toc 1"/>
    <w:basedOn w:val="Normal"/>
    <w:next w:val="Normal"/>
    <w:autoRedefine/>
    <w:uiPriority w:val="39"/>
    <w:rsid w:val="00C823C8"/>
    <w:pPr>
      <w:spacing w:before="120" w:after="0"/>
    </w:pPr>
    <w:rPr>
      <w:rFonts w:asciiTheme="minorHAnsi" w:hAnsiTheme="minorHAnsi"/>
      <w:b/>
      <w:bCs/>
      <w:caps/>
    </w:rPr>
  </w:style>
  <w:style w:type="paragraph" w:styleId="TOC2">
    <w:name w:val="toc 2"/>
    <w:basedOn w:val="Normal"/>
    <w:next w:val="Normal"/>
    <w:autoRedefine/>
    <w:uiPriority w:val="39"/>
    <w:rsid w:val="00C823C8"/>
    <w:pPr>
      <w:spacing w:after="0"/>
      <w:ind w:left="220"/>
    </w:pPr>
    <w:rPr>
      <w:rFonts w:asciiTheme="minorHAnsi" w:hAnsiTheme="minorHAnsi"/>
      <w:smallCaps/>
    </w:rPr>
  </w:style>
  <w:style w:type="paragraph" w:customStyle="1" w:styleId="StyleHeading2Right-035cm">
    <w:name w:val="Style Heading 2 + Right:  -0.35 cm"/>
    <w:basedOn w:val="Heading2"/>
    <w:rsid w:val="00C823C8"/>
    <w:pPr>
      <w:numPr>
        <w:ilvl w:val="0"/>
        <w:numId w:val="17"/>
      </w:numPr>
      <w:ind w:right="-199"/>
    </w:pPr>
    <w:rPr>
      <w:rFonts w:cs="Times New Roman"/>
      <w:iCs w:val="0"/>
      <w:szCs w:val="20"/>
    </w:rPr>
  </w:style>
  <w:style w:type="paragraph" w:customStyle="1" w:styleId="Heading1Numbered">
    <w:name w:val="Heading 1 Numbered"/>
    <w:basedOn w:val="Heading1"/>
    <w:rsid w:val="00C823C8"/>
    <w:pPr>
      <w:numPr>
        <w:numId w:val="0"/>
      </w:numPr>
      <w:tabs>
        <w:tab w:val="num" w:pos="0"/>
      </w:tabs>
    </w:pPr>
  </w:style>
  <w:style w:type="paragraph" w:styleId="TOCHeading">
    <w:name w:val="TOC Heading"/>
    <w:basedOn w:val="Heading1"/>
    <w:next w:val="Normal"/>
    <w:uiPriority w:val="39"/>
    <w:unhideWhenUsed/>
    <w:qFormat/>
    <w:rsid w:val="003D6245"/>
    <w:pPr>
      <w:keepLines/>
      <w:pageBreakBefore w:val="0"/>
      <w:numPr>
        <w:numId w:val="0"/>
      </w:numPr>
      <w:spacing w:before="480" w:after="0" w:line="276" w:lineRule="auto"/>
      <w:jc w:val="left"/>
      <w:outlineLvl w:val="9"/>
    </w:pPr>
    <w:rPr>
      <w:rFonts w:ascii="Cambria" w:hAnsi="Cambria" w:cs="Times New Roman"/>
      <w:color w:val="365F91"/>
      <w:kern w:val="0"/>
      <w:sz w:val="28"/>
      <w:szCs w:val="28"/>
      <w:lang w:val="en-US" w:eastAsia="en-US"/>
    </w:rPr>
  </w:style>
  <w:style w:type="paragraph" w:styleId="BalloonText">
    <w:name w:val="Balloon Text"/>
    <w:basedOn w:val="Normal"/>
    <w:link w:val="BalloonTextChar"/>
    <w:uiPriority w:val="99"/>
    <w:semiHidden/>
    <w:unhideWhenUsed/>
    <w:rsid w:val="003D6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45"/>
    <w:rPr>
      <w:rFonts w:ascii="Tahoma" w:hAnsi="Tahoma" w:cs="Tahoma"/>
      <w:sz w:val="16"/>
      <w:szCs w:val="16"/>
    </w:rPr>
  </w:style>
  <w:style w:type="paragraph" w:styleId="Header">
    <w:name w:val="header"/>
    <w:basedOn w:val="Normal"/>
    <w:link w:val="HeaderChar"/>
    <w:uiPriority w:val="99"/>
    <w:unhideWhenUsed/>
    <w:rsid w:val="000D3B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B7B"/>
  </w:style>
  <w:style w:type="paragraph" w:styleId="Footer">
    <w:name w:val="footer"/>
    <w:basedOn w:val="Normal"/>
    <w:link w:val="FooterChar"/>
    <w:uiPriority w:val="99"/>
    <w:unhideWhenUsed/>
    <w:rsid w:val="000D3B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B7B"/>
  </w:style>
  <w:style w:type="character" w:styleId="FollowedHyperlink">
    <w:name w:val="FollowedHyperlink"/>
    <w:basedOn w:val="DefaultParagraphFont"/>
    <w:uiPriority w:val="99"/>
    <w:semiHidden/>
    <w:unhideWhenUsed/>
    <w:rsid w:val="00C80A33"/>
    <w:rPr>
      <w:color w:val="800080" w:themeColor="followedHyperlink"/>
      <w:u w:val="single"/>
    </w:rPr>
  </w:style>
  <w:style w:type="character" w:styleId="PageNumber">
    <w:name w:val="page number"/>
    <w:basedOn w:val="DefaultParagraphFont"/>
    <w:uiPriority w:val="99"/>
    <w:semiHidden/>
    <w:unhideWhenUsed/>
    <w:rsid w:val="00417950"/>
  </w:style>
  <w:style w:type="paragraph" w:styleId="TOC4">
    <w:name w:val="toc 4"/>
    <w:basedOn w:val="Normal"/>
    <w:next w:val="Normal"/>
    <w:autoRedefine/>
    <w:uiPriority w:val="39"/>
    <w:semiHidden/>
    <w:unhideWhenUsed/>
    <w:rsid w:val="00540BE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540BE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540BE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540BE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540BE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540BED"/>
    <w:pPr>
      <w:spacing w:after="0"/>
      <w:ind w:left="1760"/>
    </w:pPr>
    <w:rPr>
      <w:rFonts w:asciiTheme="minorHAnsi" w:hAnsiTheme="minorHAnsi"/>
      <w:sz w:val="18"/>
      <w:szCs w:val="18"/>
    </w:rPr>
  </w:style>
  <w:style w:type="character" w:customStyle="1" w:styleId="UnresolvedMention">
    <w:name w:val="Unresolved Mention"/>
    <w:basedOn w:val="DefaultParagraphFont"/>
    <w:uiPriority w:val="99"/>
    <w:rsid w:val="006A6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22120">
      <w:bodyDiv w:val="1"/>
      <w:marLeft w:val="0"/>
      <w:marRight w:val="0"/>
      <w:marTop w:val="0"/>
      <w:marBottom w:val="0"/>
      <w:divBdr>
        <w:top w:val="none" w:sz="0" w:space="0" w:color="auto"/>
        <w:left w:val="none" w:sz="0" w:space="0" w:color="auto"/>
        <w:bottom w:val="none" w:sz="0" w:space="0" w:color="auto"/>
        <w:right w:val="none" w:sz="0" w:space="0" w:color="auto"/>
      </w:divBdr>
    </w:div>
    <w:div w:id="21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oelNiklaus/UniSport-Crawl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1BCC4E-9791-E44D-9B73-01B4CDB7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1987</Words>
  <Characters>11327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Links>
    <vt:vector size="18" baseType="variant">
      <vt:variant>
        <vt:i4>2359342</vt:i4>
      </vt:variant>
      <vt:variant>
        <vt:i4>54</vt:i4>
      </vt:variant>
      <vt:variant>
        <vt:i4>0</vt:i4>
      </vt:variant>
      <vt:variant>
        <vt:i4>5</vt:i4>
      </vt:variant>
      <vt:variant>
        <vt:lpwstr>http://logging.apache.org/log4net/</vt:lpwstr>
      </vt:variant>
      <vt:variant>
        <vt:lpwstr/>
      </vt:variant>
      <vt:variant>
        <vt:i4>8257646</vt:i4>
      </vt:variant>
      <vt:variant>
        <vt:i4>51</vt:i4>
      </vt:variant>
      <vt:variant>
        <vt:i4>0</vt:i4>
      </vt:variant>
      <vt:variant>
        <vt:i4>5</vt:i4>
      </vt:variant>
      <vt:variant>
        <vt:lpwstr>http://en.wikipedia.org/wiki/Log4j</vt:lpwstr>
      </vt:variant>
      <vt:variant>
        <vt:lpwstr/>
      </vt:variant>
      <vt:variant>
        <vt:i4>3473471</vt:i4>
      </vt:variant>
      <vt:variant>
        <vt:i4>48</vt:i4>
      </vt:variant>
      <vt:variant>
        <vt:i4>0</vt:i4>
      </vt:variant>
      <vt:variant>
        <vt:i4>5</vt:i4>
      </vt:variant>
      <vt:variant>
        <vt:lpwstr>http://logging.apache.org/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c:creator>
  <cp:keywords/>
  <cp:lastModifiedBy>Victor Hutse</cp:lastModifiedBy>
  <cp:revision>6</cp:revision>
  <cp:lastPrinted>2007-09-28T08:52:00Z</cp:lastPrinted>
  <dcterms:created xsi:type="dcterms:W3CDTF">2017-12-21T21:00:00Z</dcterms:created>
  <dcterms:modified xsi:type="dcterms:W3CDTF">2017-12-22T08:28:00Z</dcterms:modified>
</cp:coreProperties>
</file>