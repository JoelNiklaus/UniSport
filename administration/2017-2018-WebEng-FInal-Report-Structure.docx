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9D17E" w14:textId="5E7B8219" w:rsidR="00500DCB" w:rsidRPr="00345B71" w:rsidRDefault="00500DCB" w:rsidP="00941DCC">
      <w:pPr>
        <w:pStyle w:val="Heading1"/>
        <w:numPr>
          <w:ilvl w:val="0"/>
          <w:numId w:val="0"/>
        </w:numPr>
        <w:tabs>
          <w:tab w:val="left" w:pos="4111"/>
        </w:tabs>
        <w:ind w:left="3544" w:right="-199"/>
        <w:rPr>
          <w:rFonts w:ascii="Arial" w:hAnsi="Arial"/>
          <w:lang w:val="en-US"/>
        </w:rPr>
      </w:pPr>
      <w:bookmarkStart w:id="0" w:name="_Toc128895515"/>
      <w:bookmarkStart w:id="1" w:name="_Toc128895712"/>
      <w:bookmarkStart w:id="2" w:name="_Toc159832412"/>
      <w:r w:rsidRPr="00345B71">
        <w:rPr>
          <w:rFonts w:ascii="Arial" w:hAnsi="Arial"/>
          <w:lang w:val="en-US"/>
        </w:rPr>
        <w:tab/>
      </w:r>
      <w:bookmarkStart w:id="3" w:name="_Toc178676312"/>
      <w:bookmarkStart w:id="4" w:name="_Toc178677286"/>
      <w:bookmarkStart w:id="5" w:name="_Toc499878227"/>
      <w:r w:rsidRPr="00345B71">
        <w:rPr>
          <w:rFonts w:ascii="Arial" w:hAnsi="Arial"/>
          <w:lang w:val="en-US"/>
        </w:rPr>
        <w:t xml:space="preserve">Mini project for </w:t>
      </w:r>
      <w:proofErr w:type="spellStart"/>
      <w:r w:rsidRPr="00345B71">
        <w:rPr>
          <w:rFonts w:ascii="Arial" w:hAnsi="Arial"/>
          <w:lang w:val="en-US"/>
        </w:rPr>
        <w:t>WebEng</w:t>
      </w:r>
      <w:proofErr w:type="spellEnd"/>
      <w:r w:rsidRPr="00345B71">
        <w:rPr>
          <w:rFonts w:ascii="Arial" w:hAnsi="Arial"/>
          <w:lang w:val="en-US"/>
        </w:rPr>
        <w:t xml:space="preserve"> </w:t>
      </w:r>
      <w:bookmarkEnd w:id="0"/>
      <w:bookmarkEnd w:id="1"/>
      <w:r w:rsidR="00CA64DE" w:rsidRPr="00345B71">
        <w:rPr>
          <w:rFonts w:ascii="Arial" w:hAnsi="Arial"/>
          <w:lang w:val="en-US"/>
        </w:rPr>
        <w:t>1</w:t>
      </w:r>
      <w:r w:rsidR="0012104E">
        <w:rPr>
          <w:rFonts w:ascii="Arial" w:hAnsi="Arial"/>
          <w:lang w:val="en-US"/>
        </w:rPr>
        <w:t>7</w:t>
      </w:r>
      <w:r w:rsidRPr="00345B71">
        <w:rPr>
          <w:rFonts w:ascii="Arial" w:hAnsi="Arial"/>
          <w:lang w:val="en-US"/>
        </w:rPr>
        <w:t>-</w:t>
      </w:r>
      <w:bookmarkEnd w:id="3"/>
      <w:bookmarkEnd w:id="4"/>
      <w:r w:rsidR="0051383B" w:rsidRPr="00345B71">
        <w:rPr>
          <w:rFonts w:ascii="Arial" w:hAnsi="Arial"/>
          <w:lang w:val="en-US"/>
        </w:rPr>
        <w:t>1</w:t>
      </w:r>
      <w:r w:rsidR="0012104E">
        <w:rPr>
          <w:rFonts w:ascii="Arial" w:hAnsi="Arial"/>
          <w:lang w:val="en-US"/>
        </w:rPr>
        <w:t>8</w:t>
      </w:r>
      <w:bookmarkEnd w:id="5"/>
    </w:p>
    <w:p w14:paraId="2F567776" w14:textId="77777777" w:rsidR="00500DCB" w:rsidRPr="00345B71" w:rsidRDefault="00500DCB" w:rsidP="00F36EAB">
      <w:pPr>
        <w:pStyle w:val="TOCHeading"/>
        <w:jc w:val="both"/>
      </w:pPr>
      <w:r w:rsidRPr="00345B71">
        <w:t>Table of Contents</w:t>
      </w:r>
    </w:p>
    <w:p w14:paraId="4FFEB5E7" w14:textId="77777777" w:rsidR="00B61CD4" w:rsidRDefault="00B5070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lang w:val="en-GB" w:eastAsia="en-GB"/>
        </w:rPr>
      </w:pPr>
      <w:r w:rsidRPr="00345B71">
        <w:rPr>
          <w:lang w:val="en-US"/>
        </w:rPr>
        <w:fldChar w:fldCharType="begin"/>
      </w:r>
      <w:r w:rsidR="00500DCB" w:rsidRPr="00345B71">
        <w:rPr>
          <w:lang w:val="en-US"/>
        </w:rPr>
        <w:instrText xml:space="preserve"> TOC \o "1-3" \h \z \u </w:instrText>
      </w:r>
      <w:r w:rsidRPr="00345B71">
        <w:rPr>
          <w:lang w:val="en-US"/>
        </w:rPr>
        <w:fldChar w:fldCharType="separate"/>
      </w:r>
      <w:hyperlink w:anchor="_Toc499878227" w:history="1">
        <w:r w:rsidR="00B61CD4" w:rsidRPr="0004539A">
          <w:rPr>
            <w:rStyle w:val="Hyperlink"/>
            <w:rFonts w:ascii="Arial" w:hAnsi="Arial"/>
            <w:noProof/>
            <w:lang w:val="en-US"/>
          </w:rPr>
          <w:t>Mini project for WebEng 17-18</w:t>
        </w:r>
        <w:r w:rsidR="00B61CD4">
          <w:rPr>
            <w:noProof/>
            <w:webHidden/>
          </w:rPr>
          <w:tab/>
        </w:r>
        <w:r w:rsidR="00B61CD4">
          <w:rPr>
            <w:noProof/>
            <w:webHidden/>
          </w:rPr>
          <w:fldChar w:fldCharType="begin"/>
        </w:r>
        <w:r w:rsidR="00B61CD4">
          <w:rPr>
            <w:noProof/>
            <w:webHidden/>
          </w:rPr>
          <w:instrText xml:space="preserve"> PAGEREF _Toc499878227 \h </w:instrText>
        </w:r>
        <w:r w:rsidR="00B61CD4">
          <w:rPr>
            <w:noProof/>
            <w:webHidden/>
          </w:rPr>
        </w:r>
        <w:r w:rsidR="00B61CD4">
          <w:rPr>
            <w:noProof/>
            <w:webHidden/>
          </w:rPr>
          <w:fldChar w:fldCharType="separate"/>
        </w:r>
        <w:r w:rsidR="00B61CD4">
          <w:rPr>
            <w:noProof/>
            <w:webHidden/>
          </w:rPr>
          <w:t>1</w:t>
        </w:r>
        <w:r w:rsidR="00B61CD4">
          <w:rPr>
            <w:noProof/>
            <w:webHidden/>
          </w:rPr>
          <w:fldChar w:fldCharType="end"/>
        </w:r>
      </w:hyperlink>
    </w:p>
    <w:p w14:paraId="79954FFB" w14:textId="77777777" w:rsidR="00B61CD4" w:rsidRDefault="00B61CD4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lang w:val="en-GB" w:eastAsia="en-GB"/>
        </w:rPr>
      </w:pPr>
      <w:hyperlink w:anchor="_Toc499878228" w:history="1">
        <w:r w:rsidRPr="0004539A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lang w:val="en-GB" w:eastAsia="en-GB"/>
          </w:rPr>
          <w:tab/>
        </w:r>
        <w:r w:rsidRPr="0004539A">
          <w:rPr>
            <w:rStyle w:val="Hyperlink"/>
            <w:noProof/>
            <w:lang w:val="en-US"/>
          </w:rPr>
          <w:t>Pedagogical goals and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_Toc499878228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2A540E" w14:textId="77777777" w:rsidR="00B61CD4" w:rsidRDefault="00B61CD4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lang w:val="en-GB" w:eastAsia="en-GB"/>
        </w:rPr>
      </w:pPr>
      <w:hyperlink w:anchor="_Toc499878229" w:history="1">
        <w:r w:rsidRPr="0004539A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lang w:val="en-GB" w:eastAsia="en-GB"/>
          </w:rPr>
          <w:tab/>
        </w:r>
        <w:r w:rsidRPr="0004539A">
          <w:rPr>
            <w:rStyle w:val="Hyperlink"/>
            <w:noProof/>
            <w:lang w:val="en-US"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_Toc499878229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E7914D" w14:textId="77777777" w:rsidR="00B61CD4" w:rsidRDefault="00B61CD4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lang w:val="en-GB" w:eastAsia="en-GB"/>
        </w:rPr>
      </w:pPr>
      <w:hyperlink w:anchor="_Toc499878230" w:history="1">
        <w:r w:rsidRPr="0004539A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lang w:val="en-GB" w:eastAsia="en-GB"/>
          </w:rPr>
          <w:tab/>
        </w:r>
        <w:r w:rsidRPr="0004539A">
          <w:rPr>
            <w:rStyle w:val="Hyperlink"/>
            <w:noProof/>
            <w:lang w:val="en-US"/>
          </w:rPr>
          <w:t>Final report structure (to be respected)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_Toc499878230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810ED1" w14:textId="7001CA8D" w:rsidR="00500DCB" w:rsidRPr="006C13B1" w:rsidRDefault="00B50706" w:rsidP="006C13B1">
      <w:pPr>
        <w:spacing w:after="0" w:line="240" w:lineRule="auto"/>
        <w:jc w:val="both"/>
        <w:rPr>
          <w:lang w:val="en-US"/>
        </w:rPr>
      </w:pPr>
      <w:r w:rsidRPr="00345B71">
        <w:rPr>
          <w:lang w:val="en-US"/>
        </w:rPr>
        <w:fldChar w:fldCharType="end"/>
      </w:r>
    </w:p>
    <w:p w14:paraId="00225C85" w14:textId="0182D429" w:rsidR="00500DCB" w:rsidRPr="00345B71" w:rsidRDefault="00500DCB" w:rsidP="00F36EAB">
      <w:pPr>
        <w:pStyle w:val="Heading2"/>
        <w:jc w:val="both"/>
        <w:rPr>
          <w:lang w:val="en-US"/>
        </w:rPr>
      </w:pPr>
      <w:bookmarkStart w:id="6" w:name="_Toc178676313"/>
      <w:bookmarkStart w:id="7" w:name="_Toc178677287"/>
      <w:bookmarkStart w:id="8" w:name="_Toc499878228"/>
      <w:r w:rsidRPr="00345B71">
        <w:rPr>
          <w:lang w:val="en-US"/>
        </w:rPr>
        <w:t>Pedagogical goals</w:t>
      </w:r>
      <w:bookmarkEnd w:id="6"/>
      <w:bookmarkEnd w:id="7"/>
      <w:r w:rsidR="0012104E">
        <w:rPr>
          <w:lang w:val="en-US"/>
        </w:rPr>
        <w:t xml:space="preserve"> and </w:t>
      </w:r>
      <w:r w:rsidR="00840D48">
        <w:rPr>
          <w:lang w:val="en-US"/>
        </w:rPr>
        <w:t>organization</w:t>
      </w:r>
      <w:bookmarkEnd w:id="8"/>
    </w:p>
    <w:p w14:paraId="4CD5F8AF" w14:textId="77777777" w:rsidR="0012104E" w:rsidRDefault="0012104E" w:rsidP="0012104E">
      <w:pPr>
        <w:ind w:right="-199"/>
        <w:jc w:val="both"/>
        <w:rPr>
          <w:rFonts w:ascii="Arial" w:hAnsi="Arial" w:cs="Arial"/>
          <w:color w:val="000000" w:themeColor="text1"/>
          <w:sz w:val="24"/>
          <w:lang w:val="en-US"/>
        </w:rPr>
      </w:pPr>
      <w:bookmarkStart w:id="9" w:name="OLE_LINK1"/>
      <w:bookmarkStart w:id="10" w:name="OLE_LINK6"/>
      <w:r>
        <w:rPr>
          <w:rFonts w:ascii="Arial" w:hAnsi="Arial" w:cs="Arial"/>
          <w:color w:val="000000" w:themeColor="text1"/>
          <w:sz w:val="24"/>
          <w:lang w:val="en-US"/>
        </w:rPr>
        <w:t>The goal of the mini project</w:t>
      </w:r>
      <w:r w:rsidR="00F1267F" w:rsidRPr="003C2154">
        <w:rPr>
          <w:rFonts w:ascii="Arial" w:hAnsi="Arial" w:cs="Arial"/>
          <w:color w:val="000000" w:themeColor="text1"/>
          <w:sz w:val="24"/>
          <w:lang w:val="en-US"/>
        </w:rPr>
        <w:t xml:space="preserve"> work </w:t>
      </w:r>
      <w:r>
        <w:rPr>
          <w:rFonts w:ascii="Arial" w:hAnsi="Arial" w:cs="Arial"/>
          <w:color w:val="000000" w:themeColor="text1"/>
          <w:sz w:val="24"/>
          <w:lang w:val="en-US"/>
        </w:rPr>
        <w:t>is</w:t>
      </w:r>
      <w:r w:rsidR="00F1267F" w:rsidRPr="003C2154">
        <w:rPr>
          <w:rFonts w:ascii="Arial" w:hAnsi="Arial" w:cs="Arial"/>
          <w:color w:val="000000" w:themeColor="text1"/>
          <w:sz w:val="24"/>
          <w:lang w:val="en-US"/>
        </w:rPr>
        <w:t xml:space="preserve"> to apply technological skills presented during the lectures and to also make a survey activity on newest technological platforms in order to shared them with whole class</w:t>
      </w:r>
      <w:r w:rsidR="00500DCB" w:rsidRPr="003C2154">
        <w:rPr>
          <w:rFonts w:ascii="Arial" w:hAnsi="Arial" w:cs="Arial"/>
          <w:color w:val="000000" w:themeColor="text1"/>
          <w:sz w:val="24"/>
          <w:lang w:val="en-US"/>
        </w:rPr>
        <w:t xml:space="preserve">. </w:t>
      </w:r>
      <w:bookmarkStart w:id="11" w:name="OLE_LINK7"/>
      <w:bookmarkStart w:id="12" w:name="OLE_LINK8"/>
      <w:bookmarkEnd w:id="9"/>
      <w:bookmarkEnd w:id="10"/>
      <w:r w:rsidR="00F1267F" w:rsidRPr="003C2154">
        <w:rPr>
          <w:rFonts w:ascii="Arial" w:hAnsi="Arial" w:cs="Arial"/>
          <w:color w:val="000000" w:themeColor="text1"/>
          <w:sz w:val="24"/>
          <w:lang w:val="en-US"/>
        </w:rPr>
        <w:t xml:space="preserve">The final deliverable concerns </w:t>
      </w:r>
      <w:bookmarkStart w:id="13" w:name="_GoBack"/>
      <w:bookmarkEnd w:id="13"/>
      <w:r w:rsidR="00F1267F" w:rsidRPr="003C2154">
        <w:rPr>
          <w:rFonts w:ascii="Arial" w:hAnsi="Arial" w:cs="Arial"/>
          <w:color w:val="000000" w:themeColor="text1"/>
          <w:sz w:val="24"/>
          <w:lang w:val="en-US"/>
        </w:rPr>
        <w:t xml:space="preserve">the development of a </w:t>
      </w:r>
      <w:r>
        <w:rPr>
          <w:rFonts w:ascii="Arial" w:hAnsi="Arial" w:cs="Arial"/>
          <w:color w:val="000000" w:themeColor="text1"/>
          <w:sz w:val="24"/>
          <w:lang w:val="en-US"/>
        </w:rPr>
        <w:t>proof-of-concept application using the technologies presented at the intermediary presentation</w:t>
      </w:r>
      <w:bookmarkStart w:id="14" w:name="OLE_LINK9"/>
      <w:bookmarkStart w:id="15" w:name="OLE_LINK13"/>
      <w:bookmarkEnd w:id="11"/>
      <w:bookmarkEnd w:id="12"/>
      <w:r>
        <w:rPr>
          <w:rFonts w:ascii="Arial" w:hAnsi="Arial" w:cs="Arial"/>
          <w:color w:val="000000" w:themeColor="text1"/>
          <w:sz w:val="24"/>
          <w:lang w:val="en-US"/>
        </w:rPr>
        <w:t xml:space="preserve"> and a final report:</w:t>
      </w:r>
    </w:p>
    <w:p w14:paraId="2888F987" w14:textId="29D96C96" w:rsidR="0012104E" w:rsidRPr="0012104E" w:rsidRDefault="0012104E" w:rsidP="0012104E">
      <w:pPr>
        <w:pStyle w:val="ListParagraph"/>
        <w:numPr>
          <w:ilvl w:val="0"/>
          <w:numId w:val="20"/>
        </w:numPr>
        <w:ind w:right="-199"/>
        <w:jc w:val="both"/>
        <w:rPr>
          <w:rFonts w:ascii="Arial" w:hAnsi="Arial" w:cs="Arial"/>
          <w:b/>
          <w:color w:val="FF0000"/>
          <w:sz w:val="24"/>
          <w:lang w:val="en-US"/>
        </w:rPr>
      </w:pPr>
      <w:bookmarkStart w:id="16" w:name="OLE_LINK4"/>
      <w:proofErr w:type="spellStart"/>
      <w:r w:rsidRPr="0012104E">
        <w:rPr>
          <w:rFonts w:ascii="Arial" w:hAnsi="Arial" w:cs="Arial"/>
          <w:b/>
          <w:color w:val="FF0000"/>
          <w:sz w:val="24"/>
          <w:lang w:val="en-US"/>
        </w:rPr>
        <w:t>Prof</w:t>
      </w:r>
      <w:proofErr w:type="spellEnd"/>
      <w:r w:rsidRPr="0012104E">
        <w:rPr>
          <w:rFonts w:ascii="Arial" w:hAnsi="Arial" w:cs="Arial"/>
          <w:b/>
          <w:color w:val="FF0000"/>
          <w:sz w:val="24"/>
          <w:lang w:val="en-US"/>
        </w:rPr>
        <w:t>-of-concept application</w:t>
      </w:r>
    </w:p>
    <w:p w14:paraId="19F8EA84" w14:textId="15278758" w:rsidR="0012104E" w:rsidRPr="00345B71" w:rsidRDefault="0012104E" w:rsidP="0012104E">
      <w:pPr>
        <w:pStyle w:val="ListParagraph"/>
        <w:numPr>
          <w:ilvl w:val="0"/>
          <w:numId w:val="20"/>
        </w:numPr>
        <w:ind w:right="-199"/>
        <w:jc w:val="both"/>
        <w:rPr>
          <w:rFonts w:ascii="Arial" w:hAnsi="Arial" w:cs="Arial"/>
          <w:color w:val="FF0000"/>
          <w:sz w:val="24"/>
          <w:lang w:val="en-US"/>
        </w:rPr>
      </w:pPr>
      <w:r w:rsidRPr="00DF4503">
        <w:rPr>
          <w:rFonts w:ascii="Arial" w:hAnsi="Arial" w:cs="Arial"/>
          <w:b/>
          <w:color w:val="FF0000"/>
          <w:sz w:val="24"/>
          <w:lang w:val="en-US"/>
        </w:rPr>
        <w:t>Final report</w:t>
      </w:r>
      <w:r w:rsidRPr="00345B71">
        <w:rPr>
          <w:rFonts w:ascii="Arial" w:hAnsi="Arial" w:cs="Arial"/>
          <w:color w:val="FF0000"/>
          <w:sz w:val="24"/>
          <w:lang w:val="en-US"/>
        </w:rPr>
        <w:t xml:space="preserve"> </w:t>
      </w:r>
    </w:p>
    <w:p w14:paraId="79B31857" w14:textId="3E1905A6" w:rsidR="00500DCB" w:rsidRPr="0012104E" w:rsidRDefault="0012104E" w:rsidP="0012104E">
      <w:pPr>
        <w:pStyle w:val="ListParagraph"/>
        <w:numPr>
          <w:ilvl w:val="0"/>
          <w:numId w:val="20"/>
        </w:numPr>
        <w:ind w:right="-199"/>
        <w:jc w:val="both"/>
        <w:rPr>
          <w:rFonts w:ascii="Arial" w:hAnsi="Arial" w:cs="Arial"/>
          <w:color w:val="FF0000"/>
          <w:sz w:val="24"/>
          <w:lang w:val="en-US"/>
        </w:rPr>
      </w:pPr>
      <w:bookmarkStart w:id="17" w:name="OLE_LINK5"/>
      <w:bookmarkEnd w:id="16"/>
      <w:r w:rsidRPr="00345B71">
        <w:rPr>
          <w:rFonts w:ascii="Arial" w:hAnsi="Arial" w:cs="Arial"/>
          <w:b/>
          <w:color w:val="FF0000"/>
          <w:sz w:val="24"/>
          <w:lang w:val="en-US"/>
        </w:rPr>
        <w:t>USB Key</w:t>
      </w:r>
      <w:r w:rsidRPr="00345B71">
        <w:rPr>
          <w:rFonts w:ascii="Arial" w:hAnsi="Arial" w:cs="Arial"/>
          <w:color w:val="FF0000"/>
          <w:sz w:val="24"/>
          <w:lang w:val="en-US"/>
        </w:rPr>
        <w:t xml:space="preserve"> with a copy of all documents: report + user guide report + installation report + final project presentation + </w:t>
      </w:r>
      <w:r>
        <w:rPr>
          <w:rFonts w:ascii="Arial" w:hAnsi="Arial" w:cs="Arial"/>
          <w:color w:val="FF0000"/>
          <w:sz w:val="24"/>
          <w:lang w:val="en-US"/>
        </w:rPr>
        <w:t xml:space="preserve">source code + </w:t>
      </w:r>
      <w:r w:rsidRPr="00345B71">
        <w:rPr>
          <w:rFonts w:ascii="Arial" w:hAnsi="Arial" w:cs="Arial"/>
          <w:color w:val="FF0000"/>
          <w:sz w:val="24"/>
          <w:lang w:val="en-US"/>
        </w:rPr>
        <w:t xml:space="preserve">eventually external resources (software, articles, etc.). </w:t>
      </w:r>
      <w:bookmarkStart w:id="18" w:name="OLE_LINK3"/>
      <w:bookmarkEnd w:id="14"/>
      <w:bookmarkEnd w:id="15"/>
      <w:bookmarkEnd w:id="17"/>
      <w:r w:rsidR="00257C80">
        <w:rPr>
          <w:rFonts w:ascii="Arial" w:hAnsi="Arial" w:cs="Arial"/>
          <w:color w:val="FF0000"/>
          <w:sz w:val="24"/>
          <w:lang w:val="en-US"/>
        </w:rPr>
        <w:t>The USB key has to be provided to the supervisors the day of the final presentation</w:t>
      </w:r>
    </w:p>
    <w:p w14:paraId="6DEBFC3D" w14:textId="1A4619D7" w:rsidR="00500DCB" w:rsidRPr="00345B71" w:rsidRDefault="00500DCB" w:rsidP="00F36EAB">
      <w:pPr>
        <w:pStyle w:val="Heading2"/>
        <w:jc w:val="both"/>
        <w:rPr>
          <w:lang w:val="en-US"/>
        </w:rPr>
      </w:pPr>
      <w:bookmarkStart w:id="19" w:name="_Toc499878229"/>
      <w:bookmarkEnd w:id="18"/>
      <w:r w:rsidRPr="00345B71">
        <w:rPr>
          <w:lang w:val="en-US"/>
        </w:rPr>
        <w:t>Evaluation</w:t>
      </w:r>
      <w:bookmarkEnd w:id="19"/>
      <w:r w:rsidRPr="00345B71">
        <w:rPr>
          <w:lang w:val="en-US"/>
        </w:rPr>
        <w:t xml:space="preserve"> </w:t>
      </w:r>
    </w:p>
    <w:p w14:paraId="5714175E" w14:textId="0A941215" w:rsidR="00500DCB" w:rsidRPr="0043488A" w:rsidRDefault="00500DCB" w:rsidP="0043488A">
      <w:pPr>
        <w:ind w:right="-199"/>
        <w:jc w:val="both"/>
        <w:rPr>
          <w:rFonts w:ascii="Arial" w:hAnsi="Arial" w:cs="Arial"/>
          <w:sz w:val="24"/>
          <w:lang w:val="en-US"/>
        </w:rPr>
      </w:pPr>
      <w:r w:rsidRPr="00345B71">
        <w:rPr>
          <w:rFonts w:ascii="Arial" w:hAnsi="Arial" w:cs="Arial"/>
          <w:sz w:val="24"/>
          <w:lang w:val="en-US"/>
        </w:rPr>
        <w:t xml:space="preserve">Final mark of the </w:t>
      </w:r>
      <w:proofErr w:type="spellStart"/>
      <w:r w:rsidRPr="00345B71">
        <w:rPr>
          <w:rFonts w:ascii="Arial" w:hAnsi="Arial" w:cs="Arial"/>
          <w:sz w:val="24"/>
          <w:lang w:val="en-US"/>
        </w:rPr>
        <w:t>WebEng</w:t>
      </w:r>
      <w:proofErr w:type="spellEnd"/>
      <w:r w:rsidRPr="00345B71">
        <w:rPr>
          <w:rFonts w:ascii="Arial" w:hAnsi="Arial" w:cs="Arial"/>
          <w:sz w:val="24"/>
          <w:lang w:val="en-US"/>
        </w:rPr>
        <w:t xml:space="preserve"> Module = (70% oral examination) + (30% mini-project)</w:t>
      </w:r>
    </w:p>
    <w:p w14:paraId="38D15421" w14:textId="311B1E3F" w:rsidR="00500DCB" w:rsidRPr="00345B71" w:rsidRDefault="0012104E" w:rsidP="00F36EAB">
      <w:pPr>
        <w:pStyle w:val="Heading2"/>
        <w:jc w:val="both"/>
        <w:rPr>
          <w:lang w:val="en-US"/>
        </w:rPr>
      </w:pPr>
      <w:bookmarkStart w:id="20" w:name="_Toc178677290"/>
      <w:bookmarkStart w:id="21" w:name="_Toc499878230"/>
      <w:r>
        <w:rPr>
          <w:lang w:val="en-US"/>
        </w:rPr>
        <w:lastRenderedPageBreak/>
        <w:t>Final r</w:t>
      </w:r>
      <w:r w:rsidR="00500DCB" w:rsidRPr="00345B71">
        <w:rPr>
          <w:lang w:val="en-US"/>
        </w:rPr>
        <w:t>eport structure</w:t>
      </w:r>
      <w:bookmarkEnd w:id="20"/>
      <w:r w:rsidR="00500DCB" w:rsidRPr="00345B71">
        <w:rPr>
          <w:lang w:val="en-US"/>
        </w:rPr>
        <w:t xml:space="preserve"> </w:t>
      </w:r>
      <w:r w:rsidR="00D52771">
        <w:rPr>
          <w:lang w:val="en-US"/>
        </w:rPr>
        <w:t>(</w:t>
      </w:r>
      <w:bookmarkStart w:id="22" w:name="OLE_LINK14"/>
      <w:bookmarkStart w:id="23" w:name="OLE_LINK15"/>
      <w:r w:rsidR="00D52771" w:rsidRPr="008E77FC">
        <w:rPr>
          <w:color w:val="FF0000"/>
          <w:lang w:val="en-US"/>
        </w:rPr>
        <w:t>to be respected</w:t>
      </w:r>
      <w:bookmarkEnd w:id="22"/>
      <w:bookmarkEnd w:id="23"/>
      <w:r w:rsidR="00D52771">
        <w:rPr>
          <w:lang w:val="en-US"/>
        </w:rPr>
        <w:t>)</w:t>
      </w:r>
      <w:bookmarkEnd w:id="21"/>
    </w:p>
    <w:p w14:paraId="526B39F8" w14:textId="77777777" w:rsidR="008278A2" w:rsidRDefault="00500DCB" w:rsidP="008278A2">
      <w:pPr>
        <w:pStyle w:val="ListParagraph"/>
        <w:numPr>
          <w:ilvl w:val="0"/>
          <w:numId w:val="40"/>
        </w:numPr>
        <w:rPr>
          <w:lang w:val="en-US"/>
        </w:rPr>
      </w:pPr>
      <w:bookmarkStart w:id="24" w:name="_Toc178677291"/>
      <w:r w:rsidRPr="008278A2">
        <w:rPr>
          <w:lang w:val="en-US"/>
        </w:rPr>
        <w:t>Introduction</w:t>
      </w:r>
      <w:bookmarkEnd w:id="24"/>
      <w:r w:rsidRPr="008278A2">
        <w:rPr>
          <w:lang w:val="en-US"/>
        </w:rPr>
        <w:t xml:space="preserve"> </w:t>
      </w:r>
      <w:bookmarkStart w:id="25" w:name="_Toc178677292"/>
    </w:p>
    <w:p w14:paraId="0FAA4030" w14:textId="77777777" w:rsidR="008278A2" w:rsidRDefault="00500DCB" w:rsidP="008278A2">
      <w:pPr>
        <w:pStyle w:val="ListParagraph"/>
        <w:numPr>
          <w:ilvl w:val="0"/>
          <w:numId w:val="40"/>
        </w:numPr>
        <w:rPr>
          <w:lang w:val="en-US"/>
        </w:rPr>
      </w:pPr>
      <w:r w:rsidRPr="008278A2">
        <w:rPr>
          <w:lang w:val="en-US"/>
        </w:rPr>
        <w:t xml:space="preserve">Development Platform </w:t>
      </w:r>
      <w:bookmarkStart w:id="26" w:name="_Toc159832413"/>
      <w:bookmarkStart w:id="27" w:name="_Toc178677293"/>
      <w:bookmarkEnd w:id="2"/>
      <w:bookmarkEnd w:id="25"/>
    </w:p>
    <w:p w14:paraId="18D534A6" w14:textId="77777777" w:rsidR="008278A2" w:rsidRDefault="00500DCB" w:rsidP="008278A2">
      <w:pPr>
        <w:pStyle w:val="ListParagraph"/>
        <w:numPr>
          <w:ilvl w:val="0"/>
          <w:numId w:val="40"/>
        </w:numPr>
        <w:rPr>
          <w:lang w:val="en-US"/>
        </w:rPr>
      </w:pPr>
      <w:r w:rsidRPr="008278A2">
        <w:rPr>
          <w:lang w:val="en-US"/>
        </w:rPr>
        <w:t xml:space="preserve">Development Environment </w:t>
      </w:r>
      <w:bookmarkStart w:id="28" w:name="_Toc159832415"/>
      <w:bookmarkStart w:id="29" w:name="_Toc178677294"/>
      <w:bookmarkEnd w:id="26"/>
      <w:bookmarkEnd w:id="27"/>
    </w:p>
    <w:p w14:paraId="4C2EFDE7" w14:textId="77777777" w:rsidR="008278A2" w:rsidRDefault="007D01FE" w:rsidP="008278A2">
      <w:pPr>
        <w:pStyle w:val="ListParagraph"/>
        <w:numPr>
          <w:ilvl w:val="0"/>
          <w:numId w:val="40"/>
        </w:numPr>
        <w:rPr>
          <w:lang w:val="en-US"/>
        </w:rPr>
      </w:pPr>
      <w:r w:rsidRPr="008278A2">
        <w:rPr>
          <w:lang w:val="en-US"/>
        </w:rPr>
        <w:t>Specific parts (</w:t>
      </w:r>
      <w:r w:rsidR="00500DCB" w:rsidRPr="008278A2">
        <w:rPr>
          <w:lang w:val="en-US"/>
        </w:rPr>
        <w:t>Presentation</w:t>
      </w:r>
      <w:bookmarkEnd w:id="28"/>
      <w:bookmarkEnd w:id="29"/>
      <w:r w:rsidRPr="008278A2">
        <w:rPr>
          <w:lang w:val="en-US"/>
        </w:rPr>
        <w:t>, Logic, Database, etc.)</w:t>
      </w:r>
      <w:bookmarkStart w:id="30" w:name="_Toc159832421"/>
      <w:bookmarkStart w:id="31" w:name="_Toc178677296"/>
    </w:p>
    <w:p w14:paraId="0EDDB91A" w14:textId="77777777" w:rsidR="008278A2" w:rsidRDefault="00500DCB" w:rsidP="008278A2">
      <w:pPr>
        <w:pStyle w:val="ListParagraph"/>
        <w:numPr>
          <w:ilvl w:val="0"/>
          <w:numId w:val="40"/>
        </w:numPr>
        <w:rPr>
          <w:lang w:val="en-US"/>
        </w:rPr>
      </w:pPr>
      <w:r w:rsidRPr="008278A2">
        <w:rPr>
          <w:lang w:val="en-US"/>
        </w:rPr>
        <w:t xml:space="preserve">Code documentation </w:t>
      </w:r>
      <w:bookmarkEnd w:id="30"/>
      <w:bookmarkEnd w:id="31"/>
      <w:r w:rsidRPr="008278A2">
        <w:rPr>
          <w:lang w:val="en-US"/>
        </w:rPr>
        <w:t>tools</w:t>
      </w:r>
      <w:bookmarkStart w:id="32" w:name="_Toc178677298"/>
    </w:p>
    <w:p w14:paraId="1CB81B03" w14:textId="77777777" w:rsidR="008278A2" w:rsidRPr="008278A2" w:rsidRDefault="00500DCB" w:rsidP="008278A2">
      <w:pPr>
        <w:pStyle w:val="ListParagraph"/>
        <w:numPr>
          <w:ilvl w:val="0"/>
          <w:numId w:val="40"/>
        </w:numPr>
        <w:rPr>
          <w:lang w:val="en-US"/>
        </w:rPr>
      </w:pPr>
      <w:r w:rsidRPr="008278A2">
        <w:rPr>
          <w:szCs w:val="13"/>
          <w:lang w:val="en-US"/>
        </w:rPr>
        <w:t>Installation guide</w:t>
      </w:r>
      <w:bookmarkStart w:id="33" w:name="_Toc178677299"/>
      <w:bookmarkEnd w:id="32"/>
    </w:p>
    <w:p w14:paraId="5FA9E3CE" w14:textId="77777777" w:rsidR="008278A2" w:rsidRPr="008278A2" w:rsidRDefault="00500DCB" w:rsidP="008278A2">
      <w:pPr>
        <w:pStyle w:val="ListParagraph"/>
        <w:numPr>
          <w:ilvl w:val="0"/>
          <w:numId w:val="40"/>
        </w:numPr>
        <w:rPr>
          <w:lang w:val="en-US"/>
        </w:rPr>
      </w:pPr>
      <w:r w:rsidRPr="008278A2">
        <w:rPr>
          <w:szCs w:val="13"/>
          <w:lang w:val="en-US"/>
        </w:rPr>
        <w:t>User guide</w:t>
      </w:r>
      <w:bookmarkStart w:id="34" w:name="_Toc178677300"/>
      <w:bookmarkEnd w:id="33"/>
    </w:p>
    <w:p w14:paraId="1083892B" w14:textId="13954DCD" w:rsidR="00345B71" w:rsidRPr="008278A2" w:rsidRDefault="00500DCB" w:rsidP="008278A2">
      <w:pPr>
        <w:pStyle w:val="ListParagraph"/>
        <w:numPr>
          <w:ilvl w:val="0"/>
          <w:numId w:val="40"/>
        </w:numPr>
        <w:rPr>
          <w:lang w:val="en-US"/>
        </w:rPr>
      </w:pPr>
      <w:r w:rsidRPr="008278A2">
        <w:rPr>
          <w:szCs w:val="13"/>
          <w:lang w:val="en-US"/>
        </w:rPr>
        <w:t>Conclusion</w:t>
      </w:r>
      <w:bookmarkEnd w:id="34"/>
    </w:p>
    <w:p w14:paraId="3B0424D0" w14:textId="77777777" w:rsidR="00CD0552" w:rsidRDefault="00CD0552" w:rsidP="00F36EAB">
      <w:pPr>
        <w:jc w:val="both"/>
        <w:rPr>
          <w:rFonts w:asciiTheme="minorHAnsi" w:hAnsiTheme="minorHAnsi" w:cs="Trebuchet MS"/>
          <w:b/>
          <w:bCs/>
          <w:color w:val="535353"/>
          <w:sz w:val="20"/>
          <w:szCs w:val="20"/>
          <w:lang w:val="en-US" w:eastAsia="en-US"/>
        </w:rPr>
      </w:pPr>
      <w:bookmarkStart w:id="35" w:name="OLE_LINK31"/>
      <w:bookmarkStart w:id="36" w:name="OLE_LINK32"/>
    </w:p>
    <w:bookmarkEnd w:id="35"/>
    <w:bookmarkEnd w:id="36"/>
    <w:p w14:paraId="0E10D1ED" w14:textId="77777777" w:rsidR="00345B71" w:rsidRPr="00BE29C0" w:rsidRDefault="00345B71" w:rsidP="00F36EAB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14:paraId="0075DF4D" w14:textId="77777777" w:rsidR="00345B71" w:rsidRPr="00BE29C0" w:rsidRDefault="00345B71" w:rsidP="00F36EAB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sectPr w:rsidR="00345B71" w:rsidRPr="00BE29C0" w:rsidSect="002F060E">
      <w:headerReference w:type="default" r:id="rId7"/>
      <w:footerReference w:type="even" r:id="rId8"/>
      <w:footerReference w:type="default" r:id="rId9"/>
      <w:pgSz w:w="11906" w:h="16838"/>
      <w:pgMar w:top="1802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F3633" w14:textId="77777777" w:rsidR="004D4F1D" w:rsidRDefault="004D4F1D" w:rsidP="00500DCB">
      <w:pPr>
        <w:spacing w:after="0" w:line="240" w:lineRule="auto"/>
      </w:pPr>
      <w:r>
        <w:separator/>
      </w:r>
    </w:p>
  </w:endnote>
  <w:endnote w:type="continuationSeparator" w:id="0">
    <w:p w14:paraId="569ED058" w14:textId="77777777" w:rsidR="004D4F1D" w:rsidRDefault="004D4F1D" w:rsidP="0050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27CC7" w14:textId="77777777" w:rsidR="00417950" w:rsidRDefault="00417950" w:rsidP="00A56E0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91B251" w14:textId="77777777" w:rsidR="00417950" w:rsidRDefault="00417950" w:rsidP="0041795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DFCF6" w14:textId="77777777" w:rsidR="00417950" w:rsidRDefault="00417950" w:rsidP="00A56E0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1C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1E8D41" w14:textId="77777777" w:rsidR="00417950" w:rsidRDefault="00417950" w:rsidP="004179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576CE" w14:textId="77777777" w:rsidR="004D4F1D" w:rsidRDefault="004D4F1D" w:rsidP="00500DCB">
      <w:pPr>
        <w:spacing w:after="0" w:line="240" w:lineRule="auto"/>
      </w:pPr>
      <w:r>
        <w:separator/>
      </w:r>
    </w:p>
  </w:footnote>
  <w:footnote w:type="continuationSeparator" w:id="0">
    <w:p w14:paraId="24917BBF" w14:textId="77777777" w:rsidR="004D4F1D" w:rsidRDefault="004D4F1D" w:rsidP="0050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30616" w14:textId="77777777" w:rsidR="00500DCB" w:rsidRDefault="00500DCB" w:rsidP="00500DCB">
    <w:pPr>
      <w:spacing w:after="0" w:line="240" w:lineRule="auto"/>
      <w:rPr>
        <w:color w:val="FF0000"/>
        <w:lang w:val="en-US"/>
      </w:rPr>
    </w:pPr>
    <w:r w:rsidRPr="000D3B7B">
      <w:rPr>
        <w:color w:val="FF0000"/>
        <w:lang w:val="en-US"/>
      </w:rPr>
      <w:t>WEB ENGINEERING: Modeling, Developing and Reasoning Information Architectures</w:t>
    </w:r>
  </w:p>
  <w:p w14:paraId="355D460C" w14:textId="47F6BEA6" w:rsidR="00500DCB" w:rsidRPr="000D3B7B" w:rsidRDefault="00500DCB" w:rsidP="00500DCB">
    <w:pPr>
      <w:spacing w:after="0" w:line="240" w:lineRule="auto"/>
      <w:rPr>
        <w:color w:val="FF0000"/>
        <w:lang w:val="en-US"/>
      </w:rPr>
    </w:pPr>
    <w:r w:rsidRPr="000D3B7B">
      <w:rPr>
        <w:color w:val="FF0000"/>
        <w:lang w:val="en-US"/>
      </w:rPr>
      <w:t xml:space="preserve">Mini Project: </w:t>
    </w:r>
    <w:r w:rsidRPr="000D3B7B">
      <w:rPr>
        <w:lang w:val="en-US"/>
      </w:rPr>
      <w:t>title</w:t>
    </w:r>
    <w:r w:rsidR="008E77FC">
      <w:rPr>
        <w:color w:val="FF0000"/>
        <w:lang w:val="en-US"/>
      </w:rPr>
      <w:t xml:space="preserve">, </w:t>
    </w:r>
  </w:p>
  <w:p w14:paraId="565512D9" w14:textId="77777777" w:rsidR="00500DCB" w:rsidRPr="000D3B7B" w:rsidRDefault="00500DCB" w:rsidP="00500DCB">
    <w:pPr>
      <w:spacing w:after="0" w:line="240" w:lineRule="auto"/>
      <w:rPr>
        <w:lang w:val="en-US"/>
      </w:rPr>
    </w:pPr>
    <w:r w:rsidRPr="000D3B7B">
      <w:rPr>
        <w:color w:val="FF0000"/>
        <w:lang w:val="en-US"/>
      </w:rPr>
      <w:t>Team:</w:t>
    </w:r>
    <w:r w:rsidRPr="000D3B7B">
      <w:rPr>
        <w:lang w:val="en-US"/>
      </w:rPr>
      <w:t xml:space="preserve"> name, surname,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4A27C9E"/>
    <w:multiLevelType w:val="hybridMultilevel"/>
    <w:tmpl w:val="40069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9603A5"/>
    <w:multiLevelType w:val="hybridMultilevel"/>
    <w:tmpl w:val="15B2A266"/>
    <w:lvl w:ilvl="0" w:tplc="A7E8046C">
      <w:start w:val="1"/>
      <w:numFmt w:val="decimal"/>
      <w:pStyle w:val="StyleHeading2Right-035cm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153E3B"/>
    <w:multiLevelType w:val="hybridMultilevel"/>
    <w:tmpl w:val="F4D4F8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0C584C"/>
    <w:multiLevelType w:val="hybridMultilevel"/>
    <w:tmpl w:val="4276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FB2E13"/>
    <w:multiLevelType w:val="multilevel"/>
    <w:tmpl w:val="B062189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C015367"/>
    <w:multiLevelType w:val="multilevel"/>
    <w:tmpl w:val="B22A7E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CA74B5E"/>
    <w:multiLevelType w:val="hybridMultilevel"/>
    <w:tmpl w:val="2BEA2D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30A92"/>
    <w:multiLevelType w:val="hybridMultilevel"/>
    <w:tmpl w:val="08E206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F74E24"/>
    <w:multiLevelType w:val="hybridMultilevel"/>
    <w:tmpl w:val="0944B832"/>
    <w:lvl w:ilvl="0" w:tplc="FDA89C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F7A3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C652E3"/>
    <w:multiLevelType w:val="hybridMultilevel"/>
    <w:tmpl w:val="9F90FB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E37D8"/>
    <w:multiLevelType w:val="multilevel"/>
    <w:tmpl w:val="4EEAF1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F2828AC"/>
    <w:multiLevelType w:val="hybridMultilevel"/>
    <w:tmpl w:val="ECC878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3F4A99"/>
    <w:multiLevelType w:val="multilevel"/>
    <w:tmpl w:val="804ED7C4"/>
    <w:lvl w:ilvl="0">
      <w:start w:val="1"/>
      <w:numFmt w:val="decimal"/>
      <w:pStyle w:val="Heading1"/>
      <w:suff w:val="space"/>
      <w:lvlText w:val="%1"/>
      <w:lvlJc w:val="left"/>
      <w:pPr>
        <w:ind w:left="4537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9">
    <w:nsid w:val="50AB050B"/>
    <w:multiLevelType w:val="hybridMultilevel"/>
    <w:tmpl w:val="42E47B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4B14CB"/>
    <w:multiLevelType w:val="hybridMultilevel"/>
    <w:tmpl w:val="D4D208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955F9"/>
    <w:multiLevelType w:val="hybridMultilevel"/>
    <w:tmpl w:val="E0C2F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A89CA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C1411D"/>
    <w:multiLevelType w:val="hybridMultilevel"/>
    <w:tmpl w:val="89365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D4002F"/>
    <w:multiLevelType w:val="hybridMultilevel"/>
    <w:tmpl w:val="9F90FB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AD01C7"/>
    <w:multiLevelType w:val="hybridMultilevel"/>
    <w:tmpl w:val="D81C28BA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C846C4"/>
    <w:multiLevelType w:val="hybridMultilevel"/>
    <w:tmpl w:val="F4D4F8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653A60"/>
    <w:multiLevelType w:val="hybridMultilevel"/>
    <w:tmpl w:val="1E1EE2C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B86BA5"/>
    <w:multiLevelType w:val="hybridMultilevel"/>
    <w:tmpl w:val="72140A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676AB"/>
    <w:multiLevelType w:val="hybridMultilevel"/>
    <w:tmpl w:val="B9347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A89CA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276C3F"/>
    <w:multiLevelType w:val="multilevel"/>
    <w:tmpl w:val="148EFD6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08270CF"/>
    <w:multiLevelType w:val="hybridMultilevel"/>
    <w:tmpl w:val="07D00ADC"/>
    <w:lvl w:ilvl="0" w:tplc="1B6A135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AE31E45"/>
    <w:multiLevelType w:val="hybridMultilevel"/>
    <w:tmpl w:val="2AB23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22AD90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C3807E58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514D14"/>
    <w:multiLevelType w:val="hybridMultilevel"/>
    <w:tmpl w:val="72140A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D2149F"/>
    <w:multiLevelType w:val="multilevel"/>
    <w:tmpl w:val="B10C8FA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F604CFC"/>
    <w:multiLevelType w:val="hybridMultilevel"/>
    <w:tmpl w:val="2D96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3"/>
  </w:num>
  <w:num w:numId="4">
    <w:abstractNumId w:val="33"/>
  </w:num>
  <w:num w:numId="5">
    <w:abstractNumId w:val="25"/>
  </w:num>
  <w:num w:numId="6">
    <w:abstractNumId w:val="16"/>
  </w:num>
  <w:num w:numId="7">
    <w:abstractNumId w:val="8"/>
  </w:num>
  <w:num w:numId="8">
    <w:abstractNumId w:val="10"/>
  </w:num>
  <w:num w:numId="9">
    <w:abstractNumId w:val="27"/>
  </w:num>
  <w:num w:numId="10">
    <w:abstractNumId w:val="29"/>
  </w:num>
  <w:num w:numId="11">
    <w:abstractNumId w:val="32"/>
  </w:num>
  <w:num w:numId="12">
    <w:abstractNumId w:val="11"/>
  </w:num>
  <w:num w:numId="13">
    <w:abstractNumId w:val="31"/>
  </w:num>
  <w:num w:numId="14">
    <w:abstractNumId w:val="13"/>
  </w:num>
  <w:num w:numId="15">
    <w:abstractNumId w:val="30"/>
  </w:num>
  <w:num w:numId="16">
    <w:abstractNumId w:val="24"/>
  </w:num>
  <w:num w:numId="17">
    <w:abstractNumId w:val="7"/>
  </w:num>
  <w:num w:numId="18">
    <w:abstractNumId w:val="20"/>
  </w:num>
  <w:num w:numId="19">
    <w:abstractNumId w:val="17"/>
  </w:num>
  <w:num w:numId="20">
    <w:abstractNumId w:val="12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9"/>
  </w:num>
  <w:num w:numId="27">
    <w:abstractNumId w:val="14"/>
  </w:num>
  <w:num w:numId="28">
    <w:abstractNumId w:val="0"/>
  </w:num>
  <w:num w:numId="29">
    <w:abstractNumId w:val="1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22"/>
  </w:num>
  <w:num w:numId="35">
    <w:abstractNumId w:val="28"/>
  </w:num>
  <w:num w:numId="36">
    <w:abstractNumId w:val="34"/>
  </w:num>
  <w:num w:numId="37">
    <w:abstractNumId w:val="21"/>
  </w:num>
  <w:num w:numId="38">
    <w:abstractNumId w:val="26"/>
  </w:num>
  <w:num w:numId="39">
    <w:abstractNumId w:val="1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19"/>
    <w:rsid w:val="00037B6E"/>
    <w:rsid w:val="0004304F"/>
    <w:rsid w:val="00061FE7"/>
    <w:rsid w:val="00077E3C"/>
    <w:rsid w:val="000C2B9F"/>
    <w:rsid w:val="000E0474"/>
    <w:rsid w:val="0012104E"/>
    <w:rsid w:val="001449C6"/>
    <w:rsid w:val="00180A89"/>
    <w:rsid w:val="00257C80"/>
    <w:rsid w:val="002A5DB9"/>
    <w:rsid w:val="002B5FF5"/>
    <w:rsid w:val="002B6BF0"/>
    <w:rsid w:val="002C084D"/>
    <w:rsid w:val="002F060E"/>
    <w:rsid w:val="00321817"/>
    <w:rsid w:val="00345B71"/>
    <w:rsid w:val="003A5159"/>
    <w:rsid w:val="003A5AB1"/>
    <w:rsid w:val="003C2154"/>
    <w:rsid w:val="003D08AD"/>
    <w:rsid w:val="003D1D9C"/>
    <w:rsid w:val="003E6604"/>
    <w:rsid w:val="00417950"/>
    <w:rsid w:val="004306F0"/>
    <w:rsid w:val="0043488A"/>
    <w:rsid w:val="0048311E"/>
    <w:rsid w:val="004D4F1D"/>
    <w:rsid w:val="00500DCB"/>
    <w:rsid w:val="00504AA1"/>
    <w:rsid w:val="0051383B"/>
    <w:rsid w:val="00520A73"/>
    <w:rsid w:val="00544D66"/>
    <w:rsid w:val="005D04CC"/>
    <w:rsid w:val="005E1BDA"/>
    <w:rsid w:val="00627C46"/>
    <w:rsid w:val="00636CD7"/>
    <w:rsid w:val="00640396"/>
    <w:rsid w:val="00645AD8"/>
    <w:rsid w:val="00650086"/>
    <w:rsid w:val="00657D22"/>
    <w:rsid w:val="006C13B1"/>
    <w:rsid w:val="006F4C20"/>
    <w:rsid w:val="00713DF3"/>
    <w:rsid w:val="007643D4"/>
    <w:rsid w:val="00776B76"/>
    <w:rsid w:val="007A3159"/>
    <w:rsid w:val="007B718B"/>
    <w:rsid w:val="007C419F"/>
    <w:rsid w:val="007D01FE"/>
    <w:rsid w:val="007E55B0"/>
    <w:rsid w:val="007F3242"/>
    <w:rsid w:val="008052A9"/>
    <w:rsid w:val="0081517C"/>
    <w:rsid w:val="008278A2"/>
    <w:rsid w:val="00840D48"/>
    <w:rsid w:val="008612EB"/>
    <w:rsid w:val="008C19F6"/>
    <w:rsid w:val="008E77FC"/>
    <w:rsid w:val="008F0D39"/>
    <w:rsid w:val="008F7C6A"/>
    <w:rsid w:val="00902B03"/>
    <w:rsid w:val="009136C3"/>
    <w:rsid w:val="00917D04"/>
    <w:rsid w:val="009317DE"/>
    <w:rsid w:val="00941DCC"/>
    <w:rsid w:val="00971327"/>
    <w:rsid w:val="009A7BA1"/>
    <w:rsid w:val="00A232F6"/>
    <w:rsid w:val="00A30B03"/>
    <w:rsid w:val="00A517C0"/>
    <w:rsid w:val="00A80170"/>
    <w:rsid w:val="00AD3A3B"/>
    <w:rsid w:val="00AE5959"/>
    <w:rsid w:val="00AF02AF"/>
    <w:rsid w:val="00B50706"/>
    <w:rsid w:val="00B55095"/>
    <w:rsid w:val="00B61CD4"/>
    <w:rsid w:val="00B6642E"/>
    <w:rsid w:val="00B7148E"/>
    <w:rsid w:val="00B85636"/>
    <w:rsid w:val="00B879A9"/>
    <w:rsid w:val="00BD4784"/>
    <w:rsid w:val="00BE29C0"/>
    <w:rsid w:val="00BF7142"/>
    <w:rsid w:val="00C00BD4"/>
    <w:rsid w:val="00C039CE"/>
    <w:rsid w:val="00C34B2E"/>
    <w:rsid w:val="00C80A33"/>
    <w:rsid w:val="00C9270F"/>
    <w:rsid w:val="00CA64DE"/>
    <w:rsid w:val="00CB348B"/>
    <w:rsid w:val="00CC1D68"/>
    <w:rsid w:val="00CD0552"/>
    <w:rsid w:val="00D52771"/>
    <w:rsid w:val="00D87223"/>
    <w:rsid w:val="00DB6779"/>
    <w:rsid w:val="00DF4503"/>
    <w:rsid w:val="00E23DC2"/>
    <w:rsid w:val="00E47E75"/>
    <w:rsid w:val="00E77C15"/>
    <w:rsid w:val="00E845BD"/>
    <w:rsid w:val="00EE6B65"/>
    <w:rsid w:val="00F00819"/>
    <w:rsid w:val="00F1267F"/>
    <w:rsid w:val="00F36EAB"/>
    <w:rsid w:val="00FA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B2CB1"/>
  <w15:docId w15:val="{8E3D30A1-7C7A-4834-9A07-3974D518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21E9"/>
    <w:pPr>
      <w:spacing w:after="200" w:line="276" w:lineRule="auto"/>
    </w:pPr>
    <w:rPr>
      <w:sz w:val="22"/>
      <w:szCs w:val="22"/>
      <w:lang w:val="fr-CH" w:eastAsia="fr-CH"/>
    </w:rPr>
  </w:style>
  <w:style w:type="paragraph" w:styleId="Heading1">
    <w:name w:val="heading 1"/>
    <w:basedOn w:val="Normal"/>
    <w:next w:val="Normal"/>
    <w:link w:val="Heading1Char"/>
    <w:qFormat/>
    <w:rsid w:val="00F00819"/>
    <w:pPr>
      <w:keepNext/>
      <w:pageBreakBefore/>
      <w:numPr>
        <w:numId w:val="1"/>
      </w:numPr>
      <w:spacing w:before="3600" w:after="480" w:line="240" w:lineRule="auto"/>
      <w:jc w:val="right"/>
      <w:outlineLvl w:val="0"/>
    </w:pPr>
    <w:rPr>
      <w:rFonts w:ascii="DIN" w:hAnsi="DIN" w:cs="Arial"/>
      <w:b/>
      <w:bCs/>
      <w:kern w:val="32"/>
      <w:sz w:val="56"/>
      <w:szCs w:val="32"/>
    </w:rPr>
  </w:style>
  <w:style w:type="paragraph" w:styleId="Heading2">
    <w:name w:val="heading 2"/>
    <w:basedOn w:val="Normal"/>
    <w:next w:val="Normal"/>
    <w:link w:val="Heading2Char"/>
    <w:qFormat/>
    <w:rsid w:val="00F00819"/>
    <w:pPr>
      <w:keepNext/>
      <w:numPr>
        <w:ilvl w:val="1"/>
        <w:numId w:val="1"/>
      </w:numPr>
      <w:spacing w:before="360" w:after="240" w:line="240" w:lineRule="auto"/>
      <w:outlineLvl w:val="1"/>
    </w:pPr>
    <w:rPr>
      <w:rFonts w:ascii="DIN" w:hAnsi="DIN" w:cs="Arial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qFormat/>
    <w:rsid w:val="00F00819"/>
    <w:pPr>
      <w:keepNext/>
      <w:numPr>
        <w:ilvl w:val="2"/>
        <w:numId w:val="1"/>
      </w:numPr>
      <w:spacing w:before="360" w:after="240" w:line="240" w:lineRule="auto"/>
      <w:outlineLvl w:val="2"/>
    </w:pPr>
    <w:rPr>
      <w:rFonts w:ascii="DIN" w:hAnsi="DIN" w:cs="Arial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0819"/>
    <w:rPr>
      <w:rFonts w:ascii="DIN" w:eastAsia="Times New Roman" w:hAnsi="DIN" w:cs="Arial"/>
      <w:b/>
      <w:bCs/>
      <w:kern w:val="32"/>
      <w:sz w:val="56"/>
      <w:szCs w:val="32"/>
    </w:rPr>
  </w:style>
  <w:style w:type="character" w:customStyle="1" w:styleId="Heading2Char">
    <w:name w:val="Heading 2 Char"/>
    <w:basedOn w:val="DefaultParagraphFont"/>
    <w:link w:val="Heading2"/>
    <w:rsid w:val="00F00819"/>
    <w:rPr>
      <w:rFonts w:ascii="DIN" w:eastAsia="Times New Roman" w:hAnsi="DIN" w:cs="Arial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F00819"/>
    <w:rPr>
      <w:rFonts w:ascii="DIN" w:eastAsia="Times New Roman" w:hAnsi="DIN" w:cs="Arial"/>
      <w:b/>
      <w:bCs/>
      <w:sz w:val="28"/>
      <w:szCs w:val="26"/>
    </w:rPr>
  </w:style>
  <w:style w:type="paragraph" w:styleId="ListParagraph">
    <w:name w:val="List Paragraph"/>
    <w:basedOn w:val="Normal"/>
    <w:qFormat/>
    <w:rsid w:val="00F00819"/>
    <w:pPr>
      <w:ind w:left="720"/>
      <w:contextualSpacing/>
    </w:pPr>
    <w:rPr>
      <w:lang w:val="fr-FR"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5216AE"/>
    <w:pPr>
      <w:tabs>
        <w:tab w:val="left" w:pos="1320"/>
        <w:tab w:val="right" w:leader="dot" w:pos="9628"/>
      </w:tabs>
      <w:spacing w:after="0" w:line="240" w:lineRule="auto"/>
      <w:ind w:left="442"/>
    </w:pPr>
  </w:style>
  <w:style w:type="character" w:styleId="Hyperlink">
    <w:name w:val="Hyperlink"/>
    <w:basedOn w:val="DefaultParagraphFont"/>
    <w:uiPriority w:val="99"/>
    <w:unhideWhenUsed/>
    <w:rsid w:val="00C823C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823C8"/>
    <w:pPr>
      <w:spacing w:after="0" w:line="240" w:lineRule="auto"/>
      <w:jc w:val="both"/>
    </w:pPr>
    <w:rPr>
      <w:rFonts w:ascii="DIN" w:hAnsi="DIN"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C823C8"/>
    <w:pPr>
      <w:spacing w:after="0" w:line="240" w:lineRule="auto"/>
      <w:ind w:left="200"/>
      <w:jc w:val="both"/>
    </w:pPr>
    <w:rPr>
      <w:rFonts w:ascii="DIN" w:hAnsi="DIN"/>
      <w:sz w:val="20"/>
      <w:szCs w:val="24"/>
    </w:rPr>
  </w:style>
  <w:style w:type="paragraph" w:customStyle="1" w:styleId="StyleHeading2Right-035cm">
    <w:name w:val="Style Heading 2 + Right:  -0.35 cm"/>
    <w:basedOn w:val="Heading2"/>
    <w:rsid w:val="00C823C8"/>
    <w:pPr>
      <w:numPr>
        <w:ilvl w:val="0"/>
        <w:numId w:val="17"/>
      </w:numPr>
      <w:ind w:right="-199"/>
    </w:pPr>
    <w:rPr>
      <w:rFonts w:cs="Times New Roman"/>
      <w:iCs w:val="0"/>
      <w:szCs w:val="20"/>
    </w:rPr>
  </w:style>
  <w:style w:type="paragraph" w:customStyle="1" w:styleId="Heading1Numbered">
    <w:name w:val="Heading 1 Numbered"/>
    <w:basedOn w:val="Heading1"/>
    <w:rsid w:val="00C823C8"/>
    <w:pPr>
      <w:numPr>
        <w:numId w:val="0"/>
      </w:numPr>
      <w:tabs>
        <w:tab w:val="num" w:pos="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3D6245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3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B7B"/>
  </w:style>
  <w:style w:type="paragraph" w:styleId="Footer">
    <w:name w:val="footer"/>
    <w:basedOn w:val="Normal"/>
    <w:link w:val="FooterChar"/>
    <w:uiPriority w:val="99"/>
    <w:unhideWhenUsed/>
    <w:rsid w:val="000D3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B7B"/>
  </w:style>
  <w:style w:type="character" w:styleId="FollowedHyperlink">
    <w:name w:val="FollowedHyperlink"/>
    <w:basedOn w:val="DefaultParagraphFont"/>
    <w:uiPriority w:val="99"/>
    <w:semiHidden/>
    <w:unhideWhenUsed/>
    <w:rsid w:val="00C80A33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Links>
    <vt:vector size="18" baseType="variant">
      <vt:variant>
        <vt:i4>2359342</vt:i4>
      </vt:variant>
      <vt:variant>
        <vt:i4>54</vt:i4>
      </vt:variant>
      <vt:variant>
        <vt:i4>0</vt:i4>
      </vt:variant>
      <vt:variant>
        <vt:i4>5</vt:i4>
      </vt:variant>
      <vt:variant>
        <vt:lpwstr>http://logging.apache.org/log4net/</vt:lpwstr>
      </vt:variant>
      <vt:variant>
        <vt:lpwstr/>
      </vt:variant>
      <vt:variant>
        <vt:i4>8257646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http://en.wikipedia.org/wiki/Log4j</vt:lpwstr>
      </vt:variant>
      <vt:variant>
        <vt:lpwstr/>
      </vt:variant>
      <vt:variant>
        <vt:i4>3473471</vt:i4>
      </vt:variant>
      <vt:variant>
        <vt:i4>48</vt:i4>
      </vt:variant>
      <vt:variant>
        <vt:i4>0</vt:i4>
      </vt:variant>
      <vt:variant>
        <vt:i4>5</vt:i4>
      </vt:variant>
      <vt:variant>
        <vt:lpwstr>http://logging.apache.org/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</dc:creator>
  <cp:keywords/>
  <cp:lastModifiedBy>Microsoft Office User</cp:lastModifiedBy>
  <cp:revision>9</cp:revision>
  <cp:lastPrinted>2007-09-28T08:52:00Z</cp:lastPrinted>
  <dcterms:created xsi:type="dcterms:W3CDTF">2016-09-22T18:48:00Z</dcterms:created>
  <dcterms:modified xsi:type="dcterms:W3CDTF">2017-12-01T06:55:00Z</dcterms:modified>
</cp:coreProperties>
</file>